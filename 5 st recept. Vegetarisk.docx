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8A2B" w14:textId="40649F12" w:rsidR="00385A5E" w:rsidRDefault="008627F0" w:rsidP="00022BD3">
      <w:pPr>
        <w:pStyle w:val="ListParagraph"/>
        <w:rPr>
          <w:lang w:val="sv-SE"/>
        </w:rPr>
      </w:pPr>
    </w:p>
    <w:tbl>
      <w:tblPr>
        <w:tblStyle w:val="TableGrid"/>
        <w:tblW w:w="14001" w:type="dxa"/>
        <w:tblInd w:w="-5" w:type="dxa"/>
        <w:tblLook w:val="04A0" w:firstRow="1" w:lastRow="0" w:firstColumn="1" w:lastColumn="0" w:noHBand="0" w:noVBand="1"/>
      </w:tblPr>
      <w:tblGrid>
        <w:gridCol w:w="1974"/>
        <w:gridCol w:w="1036"/>
        <w:gridCol w:w="2979"/>
        <w:gridCol w:w="2681"/>
        <w:gridCol w:w="1686"/>
        <w:gridCol w:w="3645"/>
      </w:tblGrid>
      <w:tr w:rsidR="008627F0" w:rsidRPr="00022BD3" w14:paraId="76C869A1" w14:textId="1044E77A" w:rsidTr="00734824">
        <w:tc>
          <w:tcPr>
            <w:tcW w:w="1598" w:type="dxa"/>
          </w:tcPr>
          <w:p w14:paraId="195129F9" w14:textId="68A3281F" w:rsidR="00734824" w:rsidRPr="00022BD3" w:rsidRDefault="00734824" w:rsidP="00022BD3">
            <w:pPr>
              <w:pStyle w:val="ListParagraph"/>
              <w:ind w:left="0"/>
              <w:rPr>
                <w:b/>
                <w:bCs/>
                <w:i/>
                <w:iCs/>
                <w:lang w:val="sv-SE"/>
              </w:rPr>
            </w:pPr>
            <w:r w:rsidRPr="00022BD3">
              <w:rPr>
                <w:b/>
                <w:bCs/>
                <w:i/>
                <w:iCs/>
                <w:lang w:val="sv-SE"/>
              </w:rPr>
              <w:t>Namn</w:t>
            </w:r>
          </w:p>
        </w:tc>
        <w:tc>
          <w:tcPr>
            <w:tcW w:w="1444" w:type="dxa"/>
          </w:tcPr>
          <w:p w14:paraId="04086CD1" w14:textId="6ABA5C37" w:rsidR="00734824" w:rsidRPr="00022BD3" w:rsidRDefault="00734824" w:rsidP="00022BD3">
            <w:pPr>
              <w:pStyle w:val="ListParagraph"/>
              <w:ind w:left="0"/>
              <w:rPr>
                <w:b/>
                <w:bCs/>
                <w:i/>
                <w:iCs/>
                <w:lang w:val="sv-SE"/>
              </w:rPr>
            </w:pPr>
            <w:r>
              <w:rPr>
                <w:b/>
                <w:bCs/>
                <w:i/>
                <w:iCs/>
                <w:lang w:val="sv-SE"/>
              </w:rPr>
              <w:t>Tid</w:t>
            </w:r>
          </w:p>
        </w:tc>
        <w:tc>
          <w:tcPr>
            <w:tcW w:w="2979" w:type="dxa"/>
          </w:tcPr>
          <w:p w14:paraId="59C3F838" w14:textId="3474E881" w:rsidR="00734824" w:rsidRPr="00022BD3" w:rsidRDefault="00734824" w:rsidP="00022BD3">
            <w:pPr>
              <w:pStyle w:val="ListParagraph"/>
              <w:ind w:left="0"/>
              <w:rPr>
                <w:b/>
                <w:bCs/>
                <w:i/>
                <w:iCs/>
                <w:lang w:val="sv-SE"/>
              </w:rPr>
            </w:pPr>
            <w:r w:rsidRPr="00022BD3">
              <w:rPr>
                <w:b/>
                <w:bCs/>
                <w:i/>
                <w:iCs/>
                <w:lang w:val="sv-SE"/>
              </w:rPr>
              <w:t>Ingrediens (4 portioner)</w:t>
            </w:r>
          </w:p>
        </w:tc>
        <w:tc>
          <w:tcPr>
            <w:tcW w:w="2681" w:type="dxa"/>
          </w:tcPr>
          <w:p w14:paraId="4E16501D" w14:textId="5F8DD0C6" w:rsidR="00734824" w:rsidRPr="00022BD3" w:rsidRDefault="00734824" w:rsidP="00022BD3">
            <w:pPr>
              <w:pStyle w:val="ListParagraph"/>
              <w:ind w:left="0"/>
              <w:rPr>
                <w:b/>
                <w:bCs/>
                <w:i/>
                <w:iCs/>
                <w:lang w:val="sv-SE"/>
              </w:rPr>
            </w:pPr>
            <w:r w:rsidRPr="00022BD3">
              <w:rPr>
                <w:b/>
                <w:bCs/>
                <w:i/>
                <w:iCs/>
                <w:lang w:val="sv-SE"/>
              </w:rPr>
              <w:t>Stegar</w:t>
            </w:r>
          </w:p>
        </w:tc>
        <w:tc>
          <w:tcPr>
            <w:tcW w:w="1654" w:type="dxa"/>
          </w:tcPr>
          <w:p w14:paraId="490C4539" w14:textId="53B513FD" w:rsidR="00734824" w:rsidRPr="00022BD3" w:rsidRDefault="00734824" w:rsidP="00022BD3">
            <w:pPr>
              <w:pStyle w:val="ListParagraph"/>
              <w:ind w:left="0"/>
              <w:rPr>
                <w:b/>
                <w:bCs/>
                <w:i/>
                <w:iCs/>
                <w:lang w:val="sv-SE"/>
              </w:rPr>
            </w:pPr>
            <w:r w:rsidRPr="00022BD3">
              <w:rPr>
                <w:b/>
                <w:bCs/>
                <w:i/>
                <w:iCs/>
                <w:lang w:val="sv-SE"/>
              </w:rPr>
              <w:t>Info/ Historia</w:t>
            </w:r>
          </w:p>
        </w:tc>
        <w:tc>
          <w:tcPr>
            <w:tcW w:w="3645" w:type="dxa"/>
          </w:tcPr>
          <w:p w14:paraId="3E70F735" w14:textId="40947863" w:rsidR="00734824" w:rsidRPr="00022BD3" w:rsidRDefault="00734824" w:rsidP="00022BD3">
            <w:pPr>
              <w:pStyle w:val="ListParagraph"/>
              <w:ind w:left="0"/>
              <w:rPr>
                <w:b/>
                <w:bCs/>
                <w:i/>
                <w:iCs/>
                <w:lang w:val="sv-SE"/>
              </w:rPr>
            </w:pPr>
            <w:r w:rsidRPr="00022BD3">
              <w:rPr>
                <w:b/>
                <w:bCs/>
                <w:i/>
                <w:iCs/>
                <w:lang w:val="sv-SE"/>
              </w:rPr>
              <w:t>Referens</w:t>
            </w:r>
          </w:p>
        </w:tc>
      </w:tr>
      <w:tr w:rsidR="008627F0" w14:paraId="09ED95D8" w14:textId="0EC87576" w:rsidTr="00734824">
        <w:tc>
          <w:tcPr>
            <w:tcW w:w="1598" w:type="dxa"/>
          </w:tcPr>
          <w:p w14:paraId="01894219" w14:textId="6F375C90" w:rsidR="00734824" w:rsidRDefault="00734824" w:rsidP="00022BD3">
            <w:pPr>
              <w:pStyle w:val="ListParagraph"/>
              <w:ind w:left="0"/>
              <w:rPr>
                <w:lang w:val="sv-SE"/>
              </w:rPr>
            </w:pPr>
            <w:proofErr w:type="spellStart"/>
            <w:r w:rsidRPr="00022BD3">
              <w:rPr>
                <w:lang w:val="sv-SE"/>
              </w:rPr>
              <w:t>Vegobullar</w:t>
            </w:r>
            <w:proofErr w:type="spellEnd"/>
            <w:r w:rsidRPr="00022BD3">
              <w:rPr>
                <w:lang w:val="sv-SE"/>
              </w:rPr>
              <w:t xml:space="preserve"> med kryddpeppar och </w:t>
            </w:r>
            <w:proofErr w:type="spellStart"/>
            <w:r w:rsidRPr="00022BD3">
              <w:rPr>
                <w:lang w:val="sv-SE"/>
              </w:rPr>
              <w:t>karameliserad</w:t>
            </w:r>
            <w:proofErr w:type="spellEnd"/>
            <w:r w:rsidRPr="00022BD3">
              <w:rPr>
                <w:lang w:val="sv-SE"/>
              </w:rPr>
              <w:t xml:space="preserve"> l</w:t>
            </w:r>
            <w:r>
              <w:rPr>
                <w:lang w:val="sv-SE"/>
              </w:rPr>
              <w:t>ök</w:t>
            </w:r>
          </w:p>
        </w:tc>
        <w:tc>
          <w:tcPr>
            <w:tcW w:w="1444" w:type="dxa"/>
          </w:tcPr>
          <w:p w14:paraId="781A0AA2" w14:textId="083CE16D" w:rsidR="00734824" w:rsidRPr="00734824" w:rsidRDefault="00734824" w:rsidP="00734824">
            <w:pPr>
              <w:rPr>
                <w:lang w:val="sv-SE"/>
              </w:rPr>
            </w:pPr>
            <w:r>
              <w:rPr>
                <w:lang w:val="sv-SE"/>
              </w:rPr>
              <w:t>30 minuter</w:t>
            </w:r>
          </w:p>
        </w:tc>
        <w:tc>
          <w:tcPr>
            <w:tcW w:w="2979" w:type="dxa"/>
          </w:tcPr>
          <w:p w14:paraId="6D600AEA" w14:textId="52433A22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 xml:space="preserve">400 g Hälsans Kök </w:t>
            </w:r>
            <w:proofErr w:type="spellStart"/>
            <w:r w:rsidRPr="00022BD3">
              <w:rPr>
                <w:lang w:val="sv-SE"/>
              </w:rPr>
              <w:t>Incredible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Mince</w:t>
            </w:r>
            <w:proofErr w:type="spellEnd"/>
          </w:p>
          <w:p w14:paraId="188F97B7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2 gula lökar</w:t>
            </w:r>
          </w:p>
          <w:p w14:paraId="57BBFFC0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3 msk rapsolja</w:t>
            </w:r>
          </w:p>
          <w:p w14:paraId="624F5266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tsk malen kryddpeppar</w:t>
            </w:r>
          </w:p>
          <w:p w14:paraId="1818F13E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tsk svartpeppar</w:t>
            </w:r>
          </w:p>
          <w:p w14:paraId="0FEB975E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0,5 tsk vitpeppar</w:t>
            </w:r>
          </w:p>
          <w:p w14:paraId="5C1A9B55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2 msk dijonsenap</w:t>
            </w:r>
          </w:p>
          <w:p w14:paraId="03C5EFD6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2 msk soja</w:t>
            </w:r>
          </w:p>
          <w:p w14:paraId="5B8EA40E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msk grönsaksfond</w:t>
            </w:r>
          </w:p>
          <w:p w14:paraId="09B96F42" w14:textId="77777777" w:rsidR="00734824" w:rsidRPr="00022BD3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2681" w:type="dxa"/>
          </w:tcPr>
          <w:p w14:paraId="4357C264" w14:textId="77777777" w:rsidR="00734824" w:rsidRPr="00022BD3" w:rsidRDefault="00734824" w:rsidP="00022BD3">
            <w:pPr>
              <w:pStyle w:val="ListParagraph"/>
              <w:numPr>
                <w:ilvl w:val="0"/>
                <w:numId w:val="5"/>
              </w:numPr>
              <w:rPr>
                <w:lang w:val="sv-SE"/>
              </w:rPr>
            </w:pPr>
            <w:r w:rsidRPr="00022BD3">
              <w:rPr>
                <w:lang w:val="sv-SE"/>
              </w:rPr>
              <w:t>Tärna löken fint. Stek på låg värme tills den är gyllene i rapsolja, ca 15 minuter. Låt svalna.</w:t>
            </w:r>
          </w:p>
          <w:p w14:paraId="18C95065" w14:textId="77777777" w:rsidR="00734824" w:rsidRPr="00022BD3" w:rsidRDefault="00734824" w:rsidP="00022BD3">
            <w:pPr>
              <w:pStyle w:val="ListParagraph"/>
              <w:numPr>
                <w:ilvl w:val="0"/>
                <w:numId w:val="5"/>
              </w:numPr>
              <w:rPr>
                <w:lang w:val="sv-SE"/>
              </w:rPr>
            </w:pPr>
            <w:r w:rsidRPr="00022BD3">
              <w:rPr>
                <w:lang w:val="sv-SE"/>
              </w:rPr>
              <w:t>Blanda alla ingredienserna i en skål och krydda med salt.</w:t>
            </w:r>
          </w:p>
          <w:p w14:paraId="29EDF6F8" w14:textId="01810AB9" w:rsidR="00734824" w:rsidRPr="00022BD3" w:rsidRDefault="00734824" w:rsidP="00022BD3">
            <w:pPr>
              <w:pStyle w:val="ListParagraph"/>
              <w:numPr>
                <w:ilvl w:val="0"/>
                <w:numId w:val="5"/>
              </w:numPr>
              <w:rPr>
                <w:lang w:val="sv-SE"/>
              </w:rPr>
            </w:pPr>
            <w:r w:rsidRPr="00022BD3">
              <w:rPr>
                <w:lang w:val="sv-SE"/>
              </w:rPr>
              <w:t>Rulla små bollar och stek i rapsolja tills de är gyllene.</w:t>
            </w:r>
          </w:p>
        </w:tc>
        <w:tc>
          <w:tcPr>
            <w:tcW w:w="1654" w:type="dxa"/>
          </w:tcPr>
          <w:p w14:paraId="59C4534C" w14:textId="77777777" w:rsidR="00734824" w:rsidRPr="00022BD3" w:rsidRDefault="00734824" w:rsidP="00022BD3">
            <w:pPr>
              <w:pStyle w:val="ListParagraph"/>
              <w:ind w:left="0"/>
              <w:rPr>
                <w:lang w:val="sv-SE"/>
              </w:rPr>
            </w:pPr>
            <w:r w:rsidRPr="00022BD3">
              <w:rPr>
                <w:lang w:val="sv-SE"/>
              </w:rPr>
              <w:t xml:space="preserve">Godaste </w:t>
            </w:r>
            <w:proofErr w:type="spellStart"/>
            <w:r w:rsidRPr="00022BD3">
              <w:rPr>
                <w:lang w:val="sv-SE"/>
              </w:rPr>
              <w:t>vegobullarna</w:t>
            </w:r>
            <w:proofErr w:type="spellEnd"/>
            <w:r w:rsidRPr="00022BD3">
              <w:rPr>
                <w:lang w:val="sv-SE"/>
              </w:rPr>
              <w:t xml:space="preserve"> till julbordet med Hälsans Kök </w:t>
            </w:r>
            <w:proofErr w:type="spellStart"/>
            <w:r w:rsidRPr="00022BD3">
              <w:rPr>
                <w:lang w:val="sv-SE"/>
              </w:rPr>
              <w:t>Incredible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Mince</w:t>
            </w:r>
            <w:proofErr w:type="spellEnd"/>
            <w:r w:rsidRPr="00022BD3">
              <w:rPr>
                <w:lang w:val="sv-SE"/>
              </w:rPr>
              <w:t xml:space="preserve">, kryddpeppar och </w:t>
            </w:r>
            <w:proofErr w:type="spellStart"/>
            <w:r w:rsidRPr="00022BD3">
              <w:rPr>
                <w:lang w:val="sv-SE"/>
              </w:rPr>
              <w:t>karamelliserad</w:t>
            </w:r>
            <w:proofErr w:type="spellEnd"/>
            <w:r w:rsidRPr="00022BD3">
              <w:rPr>
                <w:lang w:val="sv-SE"/>
              </w:rPr>
              <w:t xml:space="preserve"> lök.</w:t>
            </w:r>
          </w:p>
          <w:p w14:paraId="29284BB8" w14:textId="77777777" w:rsidR="00734824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3645" w:type="dxa"/>
          </w:tcPr>
          <w:p w14:paraId="6A941097" w14:textId="77777777" w:rsidR="00734824" w:rsidRPr="00022BD3" w:rsidRDefault="00734824" w:rsidP="00022BD3">
            <w:pPr>
              <w:rPr>
                <w:lang w:val="sv-SE"/>
              </w:rPr>
            </w:pPr>
            <w:hyperlink r:id="rId5" w:history="1">
              <w:r w:rsidRPr="00022BD3">
                <w:rPr>
                  <w:rStyle w:val="Hyperlink"/>
                  <w:lang w:val="sv-SE"/>
                </w:rPr>
                <w:t>https://www.koket.se/vegobullar-med-kryddpeppar-och-karameliserad-lok</w:t>
              </w:r>
            </w:hyperlink>
          </w:p>
          <w:p w14:paraId="3B4EF51A" w14:textId="77777777" w:rsidR="00734824" w:rsidRPr="00022BD3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</w:tr>
      <w:tr w:rsidR="008627F0" w14:paraId="7F1C6FBB" w14:textId="5F1DB9FD" w:rsidTr="00734824">
        <w:tc>
          <w:tcPr>
            <w:tcW w:w="1598" w:type="dxa"/>
          </w:tcPr>
          <w:p w14:paraId="17F7F2E5" w14:textId="77777777" w:rsidR="00734824" w:rsidRPr="00022BD3" w:rsidRDefault="00734824" w:rsidP="00022BD3">
            <w:pPr>
              <w:pStyle w:val="ListParagraph"/>
              <w:ind w:left="0"/>
              <w:rPr>
                <w:lang w:val="sv-SE"/>
              </w:rPr>
            </w:pPr>
            <w:r w:rsidRPr="00022BD3">
              <w:rPr>
                <w:lang w:val="sv-SE"/>
              </w:rPr>
              <w:t>Vegetariska kroppkakor med brynt smör och krasse</w:t>
            </w:r>
          </w:p>
          <w:p w14:paraId="7A9A3FF1" w14:textId="77777777" w:rsidR="00734824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1444" w:type="dxa"/>
          </w:tcPr>
          <w:p w14:paraId="789096F1" w14:textId="4F8603D4" w:rsidR="00734824" w:rsidRPr="00734824" w:rsidRDefault="00734824" w:rsidP="00734824">
            <w:pPr>
              <w:rPr>
                <w:lang w:val="sv-SE"/>
              </w:rPr>
            </w:pPr>
            <w:r>
              <w:rPr>
                <w:lang w:val="sv-SE"/>
              </w:rPr>
              <w:t>1 timma</w:t>
            </w:r>
          </w:p>
        </w:tc>
        <w:tc>
          <w:tcPr>
            <w:tcW w:w="2979" w:type="dxa"/>
          </w:tcPr>
          <w:p w14:paraId="51FC93DC" w14:textId="1A16D25A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kg mjölig potatis</w:t>
            </w:r>
          </w:p>
          <w:p w14:paraId="61C13AA2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tsk salt</w:t>
            </w:r>
          </w:p>
          <w:p w14:paraId="4CF33F47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</w:t>
            </w:r>
            <w:proofErr w:type="spellStart"/>
            <w:r w:rsidRPr="00022BD3">
              <w:rPr>
                <w:lang w:val="sv-SE"/>
              </w:rPr>
              <w:t>ägg</w:t>
            </w:r>
            <w:proofErr w:type="spellEnd"/>
          </w:p>
          <w:p w14:paraId="2ACF6C3F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3 dl </w:t>
            </w:r>
            <w:proofErr w:type="spellStart"/>
            <w:r w:rsidRPr="00022BD3">
              <w:rPr>
                <w:lang w:val="sv-SE"/>
              </w:rPr>
              <w:t>vetemjöl</w:t>
            </w:r>
            <w:proofErr w:type="spellEnd"/>
          </w:p>
          <w:p w14:paraId="4E787F8A" w14:textId="77777777" w:rsidR="00734824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022BD3">
              <w:rPr>
                <w:lang w:val="sv-SE"/>
              </w:rPr>
              <w:t xml:space="preserve">olja, till </w:t>
            </w:r>
            <w:proofErr w:type="spellStart"/>
            <w:r w:rsidRPr="00022BD3">
              <w:rPr>
                <w:lang w:val="sv-SE"/>
              </w:rPr>
              <w:t>steknin</w:t>
            </w:r>
            <w:proofErr w:type="spellEnd"/>
            <w:r w:rsidRPr="00022BD3">
              <w:rPr>
                <w:b/>
                <w:bCs/>
              </w:rPr>
              <w:t>g</w:t>
            </w:r>
          </w:p>
          <w:p w14:paraId="147F2320" w14:textId="781165BA" w:rsidR="00734824" w:rsidRPr="00022BD3" w:rsidRDefault="00734824" w:rsidP="00022BD3">
            <w:pPr>
              <w:rPr>
                <w:b/>
                <w:bCs/>
              </w:rPr>
            </w:pPr>
            <w:proofErr w:type="spellStart"/>
            <w:r w:rsidRPr="00022BD3">
              <w:t>Fyllning</w:t>
            </w:r>
            <w:proofErr w:type="spellEnd"/>
          </w:p>
          <w:p w14:paraId="6C733E31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</w:t>
            </w:r>
            <w:proofErr w:type="spellStart"/>
            <w:r w:rsidRPr="00022BD3">
              <w:rPr>
                <w:lang w:val="sv-SE"/>
              </w:rPr>
              <w:t>gul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lök</w:t>
            </w:r>
            <w:proofErr w:type="spellEnd"/>
          </w:p>
          <w:p w14:paraId="1C25C727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</w:t>
            </w:r>
            <w:proofErr w:type="spellStart"/>
            <w:r w:rsidRPr="00022BD3">
              <w:rPr>
                <w:lang w:val="sv-SE"/>
              </w:rPr>
              <w:t>morot</w:t>
            </w:r>
            <w:proofErr w:type="spellEnd"/>
          </w:p>
          <w:p w14:paraId="7055E5A0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150 g </w:t>
            </w:r>
            <w:proofErr w:type="spellStart"/>
            <w:r w:rsidRPr="00022BD3">
              <w:rPr>
                <w:lang w:val="sv-SE"/>
              </w:rPr>
              <w:t>rotselleri</w:t>
            </w:r>
            <w:proofErr w:type="spellEnd"/>
          </w:p>
          <w:p w14:paraId="2A572FC0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150 g </w:t>
            </w:r>
            <w:proofErr w:type="spellStart"/>
            <w:r w:rsidRPr="00022BD3">
              <w:rPr>
                <w:lang w:val="sv-SE"/>
              </w:rPr>
              <w:t>vitkål</w:t>
            </w:r>
            <w:proofErr w:type="spellEnd"/>
          </w:p>
          <w:p w14:paraId="6DCF9FB4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2 </w:t>
            </w:r>
            <w:proofErr w:type="spellStart"/>
            <w:r w:rsidRPr="00022BD3">
              <w:rPr>
                <w:lang w:val="sv-SE"/>
              </w:rPr>
              <w:t>msk</w:t>
            </w:r>
            <w:proofErr w:type="spellEnd"/>
            <w:r w:rsidRPr="00022BD3">
              <w:rPr>
                <w:lang w:val="sv-SE"/>
              </w:rPr>
              <w:t> </w:t>
            </w:r>
            <w:proofErr w:type="spellStart"/>
            <w:r w:rsidRPr="00022BD3">
              <w:rPr>
                <w:lang w:val="sv-SE"/>
              </w:rPr>
              <w:t>solrosfrö</w:t>
            </w:r>
            <w:proofErr w:type="spellEnd"/>
          </w:p>
          <w:p w14:paraId="512EBD1E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1 tsk </w:t>
            </w:r>
            <w:proofErr w:type="spellStart"/>
            <w:r w:rsidRPr="00022BD3">
              <w:rPr>
                <w:lang w:val="sv-SE"/>
              </w:rPr>
              <w:t>vitpeppar</w:t>
            </w:r>
            <w:proofErr w:type="spellEnd"/>
          </w:p>
          <w:p w14:paraId="091A0424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0,5 </w:t>
            </w:r>
            <w:proofErr w:type="spellStart"/>
            <w:r w:rsidRPr="00022BD3">
              <w:rPr>
                <w:lang w:val="sv-SE"/>
              </w:rPr>
              <w:t>krm</w:t>
            </w:r>
            <w:proofErr w:type="spellEnd"/>
            <w:r w:rsidRPr="00022BD3">
              <w:rPr>
                <w:lang w:val="sv-SE"/>
              </w:rPr>
              <w:t> liquid smoke</w:t>
            </w:r>
          </w:p>
          <w:p w14:paraId="461D7D32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salt</w:t>
            </w:r>
          </w:p>
          <w:p w14:paraId="7EB3C559" w14:textId="77777777" w:rsidR="00734824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proofErr w:type="spellStart"/>
            <w:r w:rsidRPr="00022BD3">
              <w:rPr>
                <w:lang w:val="sv-SE"/>
              </w:rPr>
              <w:lastRenderedPageBreak/>
              <w:t>peppar</w:t>
            </w:r>
            <w:proofErr w:type="spellEnd"/>
          </w:p>
          <w:p w14:paraId="38741872" w14:textId="19236A5A" w:rsidR="00734824" w:rsidRPr="00022BD3" w:rsidRDefault="00734824" w:rsidP="00022BD3">
            <w:pPr>
              <w:rPr>
                <w:lang w:val="sv-SE"/>
              </w:rPr>
            </w:pPr>
            <w:r w:rsidRPr="00022BD3">
              <w:rPr>
                <w:lang w:val="sv-SE"/>
              </w:rPr>
              <w:t>Till servering</w:t>
            </w:r>
          </w:p>
          <w:p w14:paraId="277DB0CF" w14:textId="22808B7E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75 g smör, brynt</w:t>
            </w:r>
          </w:p>
          <w:p w14:paraId="1BF4B9FC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0,5 ask </w:t>
            </w:r>
            <w:proofErr w:type="spellStart"/>
            <w:r w:rsidRPr="00022BD3">
              <w:rPr>
                <w:lang w:val="sv-SE"/>
              </w:rPr>
              <w:t>krasse</w:t>
            </w:r>
            <w:proofErr w:type="spellEnd"/>
          </w:p>
          <w:p w14:paraId="168FC8A6" w14:textId="77777777" w:rsidR="00734824" w:rsidRPr="00022BD3" w:rsidRDefault="00734824" w:rsidP="00022BD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022BD3">
              <w:rPr>
                <w:lang w:val="sv-SE"/>
              </w:rPr>
              <w:t>2 dl </w:t>
            </w:r>
            <w:proofErr w:type="spellStart"/>
            <w:r w:rsidRPr="00022BD3">
              <w:rPr>
                <w:lang w:val="sv-SE"/>
              </w:rPr>
              <w:t>rårörda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lingon</w:t>
            </w:r>
            <w:proofErr w:type="spellEnd"/>
          </w:p>
          <w:p w14:paraId="0A93F927" w14:textId="77777777" w:rsidR="00734824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2681" w:type="dxa"/>
          </w:tcPr>
          <w:p w14:paraId="343575BF" w14:textId="0F0F0FE4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r w:rsidRPr="00022BD3">
              <w:rPr>
                <w:lang w:val="sv-SE"/>
              </w:rPr>
              <w:lastRenderedPageBreak/>
              <w:t>Skala potatisen och koka den mjuk i saltat vatten.</w:t>
            </w:r>
          </w:p>
          <w:p w14:paraId="01F2F416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r w:rsidRPr="00022BD3">
              <w:rPr>
                <w:lang w:val="sv-SE"/>
              </w:rPr>
              <w:t>Pressa potatis med potatispress och låt svalna helt.</w:t>
            </w:r>
          </w:p>
          <w:p w14:paraId="608A9F58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r w:rsidRPr="00022BD3">
              <w:rPr>
                <w:lang w:val="sv-SE"/>
              </w:rPr>
              <w:t xml:space="preserve">Skala och riv morot och rotselleri på grova sidan av rivjärnet. Skiva </w:t>
            </w:r>
            <w:r w:rsidRPr="00022BD3">
              <w:rPr>
                <w:lang w:val="sv-SE"/>
              </w:rPr>
              <w:lastRenderedPageBreak/>
              <w:t xml:space="preserve">vitkålen och hacka </w:t>
            </w:r>
            <w:proofErr w:type="spellStart"/>
            <w:r w:rsidRPr="00022BD3">
              <w:rPr>
                <w:lang w:val="sv-SE"/>
              </w:rPr>
              <w:t>löken</w:t>
            </w:r>
            <w:proofErr w:type="spellEnd"/>
            <w:r w:rsidRPr="00022BD3">
              <w:rPr>
                <w:lang w:val="sv-SE"/>
              </w:rPr>
              <w:t>.</w:t>
            </w:r>
          </w:p>
          <w:p w14:paraId="410FEB62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proofErr w:type="spellStart"/>
            <w:r w:rsidRPr="00022BD3">
              <w:rPr>
                <w:lang w:val="sv-SE"/>
              </w:rPr>
              <w:t>Stek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morot</w:t>
            </w:r>
            <w:proofErr w:type="spellEnd"/>
            <w:r w:rsidRPr="00022BD3">
              <w:rPr>
                <w:lang w:val="sv-SE"/>
              </w:rPr>
              <w:t xml:space="preserve">, </w:t>
            </w:r>
            <w:proofErr w:type="spellStart"/>
            <w:r w:rsidRPr="00022BD3">
              <w:rPr>
                <w:lang w:val="sv-SE"/>
              </w:rPr>
              <w:t>rotselleri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och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lök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i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olja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på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hög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värme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så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att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allt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får</w:t>
            </w:r>
            <w:proofErr w:type="spellEnd"/>
            <w:r w:rsidRPr="00022BD3">
              <w:rPr>
                <w:lang w:val="sv-SE"/>
              </w:rPr>
              <w:t xml:space="preserve"> lite </w:t>
            </w:r>
            <w:proofErr w:type="spellStart"/>
            <w:r w:rsidRPr="00022BD3">
              <w:rPr>
                <w:lang w:val="sv-SE"/>
              </w:rPr>
              <w:t>färg</w:t>
            </w:r>
            <w:proofErr w:type="spellEnd"/>
            <w:r w:rsidRPr="00022BD3">
              <w:rPr>
                <w:lang w:val="sv-SE"/>
              </w:rPr>
              <w:t xml:space="preserve">. </w:t>
            </w:r>
            <w:proofErr w:type="spellStart"/>
            <w:r w:rsidRPr="00022BD3">
              <w:rPr>
                <w:lang w:val="sv-SE"/>
              </w:rPr>
              <w:t>Tillsätt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vitkålen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och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några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droppar</w:t>
            </w:r>
            <w:proofErr w:type="spellEnd"/>
            <w:r w:rsidRPr="00022BD3">
              <w:rPr>
                <w:lang w:val="sv-SE"/>
              </w:rPr>
              <w:t xml:space="preserve"> liquid smoke. Salta </w:t>
            </w:r>
            <w:proofErr w:type="spellStart"/>
            <w:r w:rsidRPr="00022BD3">
              <w:rPr>
                <w:lang w:val="sv-SE"/>
              </w:rPr>
              <w:t>och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peppra</w:t>
            </w:r>
            <w:proofErr w:type="spellEnd"/>
            <w:r w:rsidRPr="00022BD3">
              <w:rPr>
                <w:lang w:val="sv-SE"/>
              </w:rPr>
              <w:t xml:space="preserve">. </w:t>
            </w:r>
            <w:proofErr w:type="spellStart"/>
            <w:r w:rsidRPr="00022BD3">
              <w:rPr>
                <w:lang w:val="sv-SE"/>
              </w:rPr>
              <w:t>Låt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svalna</w:t>
            </w:r>
            <w:proofErr w:type="spellEnd"/>
            <w:r w:rsidRPr="00022BD3">
              <w:rPr>
                <w:lang w:val="sv-SE"/>
              </w:rPr>
              <w:t>.</w:t>
            </w:r>
          </w:p>
          <w:p w14:paraId="1AC5D51D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proofErr w:type="spellStart"/>
            <w:r w:rsidRPr="00022BD3">
              <w:rPr>
                <w:lang w:val="sv-SE"/>
              </w:rPr>
              <w:t>Blanda</w:t>
            </w:r>
            <w:proofErr w:type="spellEnd"/>
            <w:r w:rsidRPr="00022BD3">
              <w:rPr>
                <w:lang w:val="sv-SE"/>
              </w:rPr>
              <w:t xml:space="preserve"> den </w:t>
            </w:r>
            <w:proofErr w:type="spellStart"/>
            <w:r w:rsidRPr="00022BD3">
              <w:rPr>
                <w:lang w:val="sv-SE"/>
              </w:rPr>
              <w:t>svalnade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potatisen</w:t>
            </w:r>
            <w:proofErr w:type="spellEnd"/>
            <w:r w:rsidRPr="00022BD3">
              <w:rPr>
                <w:lang w:val="sv-SE"/>
              </w:rPr>
              <w:t xml:space="preserve"> med ägg, mjöl och salt till en smidig deg.</w:t>
            </w:r>
          </w:p>
          <w:p w14:paraId="328D6A17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r w:rsidRPr="00022BD3">
              <w:rPr>
                <w:lang w:val="sv-SE"/>
              </w:rPr>
              <w:t>Ta en bit deg och platta ut den, fyll med 1 msk fyllning och gör bollar.</w:t>
            </w:r>
          </w:p>
          <w:p w14:paraId="762BC2CD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r w:rsidRPr="00022BD3">
              <w:rPr>
                <w:lang w:val="sv-SE"/>
              </w:rPr>
              <w:t>Koka i ca 2 minuter tills de flyter upp till ytan. Ta upp med hålslev.</w:t>
            </w:r>
          </w:p>
          <w:p w14:paraId="07DD397F" w14:textId="77777777" w:rsidR="00734824" w:rsidRPr="00022BD3" w:rsidRDefault="00734824" w:rsidP="00022BD3">
            <w:pPr>
              <w:pStyle w:val="ListParagraph"/>
              <w:numPr>
                <w:ilvl w:val="0"/>
                <w:numId w:val="13"/>
              </w:numPr>
              <w:rPr>
                <w:lang w:val="sv-SE"/>
              </w:rPr>
            </w:pPr>
            <w:r w:rsidRPr="00022BD3">
              <w:rPr>
                <w:lang w:val="sv-SE"/>
              </w:rPr>
              <w:t>Bryn smöret i en kastrull.</w:t>
            </w:r>
          </w:p>
          <w:p w14:paraId="4CF37CE6" w14:textId="77777777" w:rsidR="00734824" w:rsidRPr="00022BD3" w:rsidRDefault="00734824" w:rsidP="00022BD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lang w:val="sv-SE"/>
              </w:rPr>
            </w:pPr>
            <w:r w:rsidRPr="00022BD3">
              <w:rPr>
                <w:lang w:val="sv-SE"/>
              </w:rPr>
              <w:lastRenderedPageBreak/>
              <w:t>Vänd runt kroppkakorna i brynt smör och servera med krasse och rårörda lingon.</w:t>
            </w:r>
          </w:p>
          <w:p w14:paraId="69C9FAF2" w14:textId="04A757CE" w:rsidR="00734824" w:rsidRPr="00022BD3" w:rsidRDefault="00734824" w:rsidP="00022BD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lang w:val="sv-SE"/>
              </w:rPr>
            </w:pPr>
            <w:r w:rsidRPr="00022BD3">
              <w:rPr>
                <w:lang w:val="sv-SE"/>
              </w:rPr>
              <w:t xml:space="preserve">Glöm inte att matsortera skal från ägg, potatis och grönsaker för en mer hållbar matlagning, och njut av </w:t>
            </w:r>
            <w:proofErr w:type="gramStart"/>
            <w:r w:rsidRPr="00022BD3">
              <w:rPr>
                <w:lang w:val="sv-SE"/>
              </w:rPr>
              <w:t>din vegetariska kroppkakor</w:t>
            </w:r>
            <w:proofErr w:type="gramEnd"/>
            <w:r w:rsidRPr="00022BD3">
              <w:rPr>
                <w:lang w:val="sv-SE"/>
              </w:rPr>
              <w:t>. /Köket-redaktionen</w:t>
            </w:r>
          </w:p>
        </w:tc>
        <w:tc>
          <w:tcPr>
            <w:tcW w:w="1654" w:type="dxa"/>
          </w:tcPr>
          <w:p w14:paraId="313ED61B" w14:textId="77777777" w:rsidR="00734824" w:rsidRPr="00022BD3" w:rsidRDefault="00734824" w:rsidP="00022BD3">
            <w:pPr>
              <w:pStyle w:val="ListParagraph"/>
              <w:ind w:left="0"/>
              <w:rPr>
                <w:lang w:val="sv-SE"/>
              </w:rPr>
            </w:pPr>
            <w:proofErr w:type="spellStart"/>
            <w:r w:rsidRPr="00022BD3">
              <w:rPr>
                <w:lang w:val="sv-SE"/>
              </w:rPr>
              <w:lastRenderedPageBreak/>
              <w:t>Klassisk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svensk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husmanskost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i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vegotappning</w:t>
            </w:r>
            <w:proofErr w:type="spellEnd"/>
            <w:r w:rsidRPr="00022BD3">
              <w:rPr>
                <w:lang w:val="sv-SE"/>
              </w:rPr>
              <w:t xml:space="preserve">. </w:t>
            </w:r>
            <w:proofErr w:type="spellStart"/>
            <w:r w:rsidRPr="00022BD3">
              <w:rPr>
                <w:lang w:val="sv-SE"/>
              </w:rPr>
              <w:t>Fläsket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byts</w:t>
            </w:r>
            <w:proofErr w:type="spellEnd"/>
            <w:r w:rsidRPr="00022BD3">
              <w:rPr>
                <w:lang w:val="sv-SE"/>
              </w:rPr>
              <w:t xml:space="preserve"> mot </w:t>
            </w:r>
            <w:proofErr w:type="spellStart"/>
            <w:r w:rsidRPr="00022BD3">
              <w:rPr>
                <w:lang w:val="sv-SE"/>
              </w:rPr>
              <w:t>rotselleri</w:t>
            </w:r>
            <w:proofErr w:type="spellEnd"/>
            <w:r w:rsidRPr="00022BD3">
              <w:rPr>
                <w:lang w:val="sv-SE"/>
              </w:rPr>
              <w:t xml:space="preserve"> och vitkål, solroskärnor ger extra </w:t>
            </w:r>
            <w:proofErr w:type="spellStart"/>
            <w:r w:rsidRPr="00022BD3">
              <w:rPr>
                <w:lang w:val="sv-SE"/>
              </w:rPr>
              <w:t>crunch</w:t>
            </w:r>
            <w:proofErr w:type="spellEnd"/>
            <w:r w:rsidRPr="00022BD3">
              <w:rPr>
                <w:lang w:val="sv-SE"/>
              </w:rPr>
              <w:t xml:space="preserve">. Smaksättaren </w:t>
            </w:r>
            <w:proofErr w:type="spellStart"/>
            <w:r w:rsidRPr="00022BD3">
              <w:rPr>
                <w:lang w:val="sv-SE"/>
              </w:rPr>
              <w:t>liquid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smoke</w:t>
            </w:r>
            <w:proofErr w:type="spellEnd"/>
            <w:r w:rsidRPr="00022BD3">
              <w:rPr>
                <w:lang w:val="sv-SE"/>
              </w:rPr>
              <w:t xml:space="preserve"> ger </w:t>
            </w:r>
            <w:proofErr w:type="spellStart"/>
            <w:r w:rsidRPr="00022BD3">
              <w:rPr>
                <w:lang w:val="sv-SE"/>
              </w:rPr>
              <w:t>fyllningen</w:t>
            </w:r>
            <w:proofErr w:type="spellEnd"/>
            <w:r w:rsidRPr="00022BD3">
              <w:rPr>
                <w:lang w:val="sv-SE"/>
              </w:rPr>
              <w:t xml:space="preserve"> </w:t>
            </w:r>
            <w:proofErr w:type="spellStart"/>
            <w:r w:rsidRPr="00022BD3">
              <w:rPr>
                <w:lang w:val="sv-SE"/>
              </w:rPr>
              <w:t>en</w:t>
            </w:r>
            <w:proofErr w:type="spellEnd"/>
            <w:r w:rsidRPr="00022BD3">
              <w:rPr>
                <w:lang w:val="sv-SE"/>
              </w:rPr>
              <w:t xml:space="preserve"> extra </w:t>
            </w:r>
            <w:proofErr w:type="spellStart"/>
            <w:r w:rsidRPr="00022BD3">
              <w:rPr>
                <w:lang w:val="sv-SE"/>
              </w:rPr>
              <w:t>smakskjuts</w:t>
            </w:r>
            <w:proofErr w:type="spellEnd"/>
            <w:r w:rsidRPr="00022BD3">
              <w:rPr>
                <w:lang w:val="sv-SE"/>
              </w:rPr>
              <w:t>.</w:t>
            </w:r>
          </w:p>
          <w:p w14:paraId="04AD1572" w14:textId="77777777" w:rsidR="00734824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3645" w:type="dxa"/>
          </w:tcPr>
          <w:p w14:paraId="32364CE8" w14:textId="77777777" w:rsidR="00734824" w:rsidRPr="00022BD3" w:rsidRDefault="00734824" w:rsidP="00022BD3">
            <w:pPr>
              <w:rPr>
                <w:lang w:val="sv-SE"/>
              </w:rPr>
            </w:pPr>
            <w:hyperlink r:id="rId6" w:history="1">
              <w:r w:rsidRPr="00022BD3">
                <w:rPr>
                  <w:rStyle w:val="Hyperlink"/>
                  <w:lang w:val="sv-SE"/>
                </w:rPr>
                <w:t>https://www.koket.se/vegetariska-kroppkakor-med-brynt-smor-och-krasse</w:t>
              </w:r>
            </w:hyperlink>
          </w:p>
          <w:p w14:paraId="12750D0F" w14:textId="77777777" w:rsidR="00734824" w:rsidRDefault="00734824" w:rsidP="00022BD3">
            <w:pPr>
              <w:pStyle w:val="ListParagraph"/>
              <w:ind w:left="0"/>
              <w:rPr>
                <w:lang w:val="sv-SE"/>
              </w:rPr>
            </w:pPr>
          </w:p>
        </w:tc>
      </w:tr>
      <w:tr w:rsidR="008627F0" w14:paraId="53DA7AE7" w14:textId="77777777" w:rsidTr="00734824">
        <w:tc>
          <w:tcPr>
            <w:tcW w:w="1598" w:type="dxa"/>
          </w:tcPr>
          <w:p w14:paraId="69BE89F8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>Italiensk pastagratäng med aubergine</w:t>
            </w:r>
          </w:p>
          <w:p w14:paraId="5E9BF338" w14:textId="77777777" w:rsidR="00734824" w:rsidRPr="00022BD3" w:rsidRDefault="00734824" w:rsidP="00734824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1444" w:type="dxa"/>
          </w:tcPr>
          <w:p w14:paraId="15E9CB97" w14:textId="0473D65A" w:rsidR="00734824" w:rsidRPr="00734824" w:rsidRDefault="00734824" w:rsidP="00734824">
            <w:pPr>
              <w:rPr>
                <w:lang w:val="sv-SE"/>
              </w:rPr>
            </w:pPr>
            <w:r>
              <w:rPr>
                <w:lang w:val="sv-SE"/>
              </w:rPr>
              <w:t>1 timma</w:t>
            </w:r>
          </w:p>
        </w:tc>
        <w:tc>
          <w:tcPr>
            <w:tcW w:w="2979" w:type="dxa"/>
          </w:tcPr>
          <w:p w14:paraId="1D14B760" w14:textId="5DFB89FE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500 g pasta (gärna kort som t ex </w:t>
            </w:r>
            <w:proofErr w:type="spellStart"/>
            <w:r w:rsidRPr="00734824">
              <w:rPr>
                <w:lang w:val="sv-SE"/>
              </w:rPr>
              <w:t>penne</w:t>
            </w:r>
            <w:proofErr w:type="spellEnd"/>
            <w:r w:rsidRPr="00734824">
              <w:rPr>
                <w:lang w:val="sv-SE"/>
              </w:rPr>
              <w:t>)</w:t>
            </w:r>
          </w:p>
          <w:p w14:paraId="3ECB99AB" w14:textId="77777777" w:rsidR="00734824" w:rsidRPr="00734824" w:rsidRDefault="00734824" w:rsidP="00734824">
            <w:pPr>
              <w:ind w:left="360"/>
              <w:rPr>
                <w:lang w:val="sv-SE"/>
              </w:rPr>
            </w:pPr>
            <w:r w:rsidRPr="00734824">
              <w:rPr>
                <w:lang w:val="sv-SE"/>
              </w:rPr>
              <w:t>Tomatsås</w:t>
            </w:r>
          </w:p>
          <w:p w14:paraId="23D30D04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350 g </w:t>
            </w:r>
            <w:proofErr w:type="spellStart"/>
            <w:r w:rsidRPr="00734824">
              <w:rPr>
                <w:lang w:val="sv-SE"/>
              </w:rPr>
              <w:t>passerade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tomater</w:t>
            </w:r>
            <w:proofErr w:type="spellEnd"/>
          </w:p>
          <w:p w14:paraId="72A70866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350 g </w:t>
            </w:r>
            <w:proofErr w:type="spellStart"/>
            <w:r w:rsidRPr="00734824">
              <w:rPr>
                <w:lang w:val="sv-SE"/>
              </w:rPr>
              <w:t>krossade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tomater</w:t>
            </w:r>
            <w:proofErr w:type="spellEnd"/>
          </w:p>
          <w:p w14:paraId="0CFA28DE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4 </w:t>
            </w:r>
            <w:proofErr w:type="spellStart"/>
            <w:r w:rsidRPr="00734824">
              <w:rPr>
                <w:lang w:val="sv-SE"/>
              </w:rPr>
              <w:t>klyfta</w:t>
            </w:r>
            <w:proofErr w:type="spellEnd"/>
            <w:r w:rsidRPr="00734824">
              <w:rPr>
                <w:lang w:val="sv-SE"/>
              </w:rPr>
              <w:t> </w:t>
            </w:r>
            <w:proofErr w:type="spellStart"/>
            <w:r w:rsidRPr="00734824">
              <w:rPr>
                <w:lang w:val="sv-SE"/>
              </w:rPr>
              <w:t>vitlök</w:t>
            </w:r>
            <w:proofErr w:type="spellEnd"/>
          </w:p>
          <w:p w14:paraId="73FE9134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</w:t>
            </w:r>
            <w:proofErr w:type="spellStart"/>
            <w:r w:rsidRPr="00734824">
              <w:rPr>
                <w:lang w:val="sv-SE"/>
              </w:rPr>
              <w:t>kruka</w:t>
            </w:r>
            <w:proofErr w:type="spellEnd"/>
            <w:r w:rsidRPr="00734824">
              <w:rPr>
                <w:lang w:val="sv-SE"/>
              </w:rPr>
              <w:t> </w:t>
            </w:r>
            <w:proofErr w:type="spellStart"/>
            <w:r w:rsidRPr="00734824">
              <w:rPr>
                <w:lang w:val="sv-SE"/>
              </w:rPr>
              <w:t>basilika</w:t>
            </w:r>
            <w:proofErr w:type="spellEnd"/>
            <w:r w:rsidRPr="00734824">
              <w:rPr>
                <w:lang w:val="sv-SE"/>
              </w:rPr>
              <w:t xml:space="preserve">, </w:t>
            </w:r>
            <w:proofErr w:type="spellStart"/>
            <w:r w:rsidRPr="00734824">
              <w:rPr>
                <w:lang w:val="sv-SE"/>
              </w:rPr>
              <w:t>strimlade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basilikablad</w:t>
            </w:r>
            <w:proofErr w:type="spellEnd"/>
          </w:p>
          <w:p w14:paraId="08157FD0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ca 1 tsk salt</w:t>
            </w:r>
          </w:p>
          <w:p w14:paraId="3BD51538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>1 tsk </w:t>
            </w:r>
            <w:proofErr w:type="spellStart"/>
            <w:r w:rsidRPr="00734824">
              <w:rPr>
                <w:lang w:val="sv-SE"/>
              </w:rPr>
              <w:t>strösocker</w:t>
            </w:r>
            <w:proofErr w:type="spellEnd"/>
          </w:p>
          <w:p w14:paraId="789BEA32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4 </w:t>
            </w:r>
            <w:proofErr w:type="spellStart"/>
            <w:r w:rsidRPr="00734824">
              <w:rPr>
                <w:lang w:val="sv-SE"/>
              </w:rPr>
              <w:t>msk</w:t>
            </w:r>
            <w:proofErr w:type="spellEnd"/>
            <w:r w:rsidRPr="00734824">
              <w:rPr>
                <w:lang w:val="sv-SE"/>
              </w:rPr>
              <w:t> </w:t>
            </w:r>
            <w:proofErr w:type="spellStart"/>
            <w:r w:rsidRPr="00734824">
              <w:rPr>
                <w:lang w:val="sv-SE"/>
              </w:rPr>
              <w:t>olivolja</w:t>
            </w:r>
            <w:proofErr w:type="spellEnd"/>
          </w:p>
          <w:p w14:paraId="10746CBD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500 g aubergine, </w:t>
            </w:r>
            <w:proofErr w:type="spellStart"/>
            <w:r w:rsidRPr="00734824">
              <w:rPr>
                <w:lang w:val="sv-SE"/>
              </w:rPr>
              <w:t>skuren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i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bitar</w:t>
            </w:r>
            <w:proofErr w:type="spellEnd"/>
          </w:p>
          <w:p w14:paraId="5D7C49C7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3-4 </w:t>
            </w:r>
            <w:proofErr w:type="spellStart"/>
            <w:r w:rsidRPr="00734824">
              <w:rPr>
                <w:lang w:val="sv-SE"/>
              </w:rPr>
              <w:t>msk</w:t>
            </w:r>
            <w:proofErr w:type="spellEnd"/>
            <w:r w:rsidRPr="00734824">
              <w:rPr>
                <w:lang w:val="sv-SE"/>
              </w:rPr>
              <w:t> </w:t>
            </w:r>
            <w:proofErr w:type="spellStart"/>
            <w:r w:rsidRPr="00734824">
              <w:rPr>
                <w:lang w:val="sv-SE"/>
              </w:rPr>
              <w:t>olivolja</w:t>
            </w:r>
            <w:proofErr w:type="spellEnd"/>
          </w:p>
          <w:p w14:paraId="04273D33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tsk salt</w:t>
            </w:r>
          </w:p>
          <w:p w14:paraId="70638233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0,5 </w:t>
            </w:r>
            <w:proofErr w:type="spellStart"/>
            <w:r w:rsidRPr="00734824">
              <w:rPr>
                <w:lang w:val="sv-SE"/>
              </w:rPr>
              <w:t>krm</w:t>
            </w:r>
            <w:proofErr w:type="spellEnd"/>
            <w:r w:rsidRPr="00734824">
              <w:rPr>
                <w:lang w:val="sv-SE"/>
              </w:rPr>
              <w:t> </w:t>
            </w:r>
            <w:proofErr w:type="spellStart"/>
            <w:r w:rsidRPr="00734824">
              <w:rPr>
                <w:lang w:val="sv-SE"/>
              </w:rPr>
              <w:t>svartpeppar</w:t>
            </w:r>
            <w:proofErr w:type="spellEnd"/>
          </w:p>
          <w:p w14:paraId="3486D2F8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1,5 dl </w:t>
            </w:r>
            <w:proofErr w:type="spellStart"/>
            <w:r w:rsidRPr="00734824">
              <w:rPr>
                <w:lang w:val="sv-SE"/>
              </w:rPr>
              <w:t>parmesanost</w:t>
            </w:r>
            <w:proofErr w:type="spellEnd"/>
          </w:p>
          <w:p w14:paraId="33583210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ca 250 g </w:t>
            </w:r>
            <w:proofErr w:type="spellStart"/>
            <w:r w:rsidRPr="00734824">
              <w:rPr>
                <w:lang w:val="sv-SE"/>
              </w:rPr>
              <w:t>mozzarellaost</w:t>
            </w:r>
            <w:proofErr w:type="spellEnd"/>
          </w:p>
          <w:p w14:paraId="59854B9B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1-2 dl </w:t>
            </w:r>
            <w:proofErr w:type="spellStart"/>
            <w:r w:rsidRPr="00734824">
              <w:rPr>
                <w:lang w:val="sv-SE"/>
              </w:rPr>
              <w:t>ströbröd</w:t>
            </w:r>
            <w:proofErr w:type="spellEnd"/>
          </w:p>
          <w:p w14:paraId="69B25132" w14:textId="77777777" w:rsidR="00734824" w:rsidRPr="00734824" w:rsidRDefault="00734824" w:rsidP="00734824">
            <w:pPr>
              <w:ind w:left="360"/>
              <w:rPr>
                <w:lang w:val="sv-SE"/>
              </w:rPr>
            </w:pPr>
            <w:proofErr w:type="spellStart"/>
            <w:r w:rsidRPr="00734824">
              <w:rPr>
                <w:lang w:val="sv-SE"/>
              </w:rPr>
              <w:t>Sallad</w:t>
            </w:r>
            <w:proofErr w:type="spellEnd"/>
          </w:p>
          <w:p w14:paraId="78E1EDD6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</w:t>
            </w:r>
            <w:proofErr w:type="spellStart"/>
            <w:r w:rsidRPr="00734824">
              <w:rPr>
                <w:lang w:val="sv-SE"/>
              </w:rPr>
              <w:t>huvudsallad</w:t>
            </w:r>
            <w:proofErr w:type="spellEnd"/>
          </w:p>
          <w:p w14:paraId="0E6E228E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3 </w:t>
            </w:r>
            <w:proofErr w:type="spellStart"/>
            <w:r w:rsidRPr="00734824">
              <w:rPr>
                <w:lang w:val="sv-SE"/>
              </w:rPr>
              <w:t>msk</w:t>
            </w:r>
            <w:proofErr w:type="spellEnd"/>
            <w:r w:rsidRPr="00734824">
              <w:rPr>
                <w:lang w:val="sv-SE"/>
              </w:rPr>
              <w:t> </w:t>
            </w:r>
            <w:proofErr w:type="spellStart"/>
            <w:r w:rsidRPr="00734824">
              <w:rPr>
                <w:lang w:val="sv-SE"/>
              </w:rPr>
              <w:t>olivolja</w:t>
            </w:r>
            <w:proofErr w:type="spellEnd"/>
          </w:p>
          <w:p w14:paraId="32306626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msk balsamvinäger (av god kvalitet)</w:t>
            </w:r>
          </w:p>
          <w:p w14:paraId="05CB7B00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rödlök</w:t>
            </w:r>
          </w:p>
          <w:p w14:paraId="1FCEA674" w14:textId="2A9EAF59" w:rsidR="00734824" w:rsidRPr="00734824" w:rsidRDefault="00734824" w:rsidP="00734824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textAlignment w:val="top"/>
              <w:rPr>
                <w:rFonts w:ascii="Arial" w:hAnsi="Arial" w:cs="Arial"/>
                <w:color w:val="5A5555"/>
                <w:sz w:val="2"/>
                <w:szCs w:val="2"/>
              </w:rPr>
            </w:pPr>
            <w:proofErr w:type="spellStart"/>
            <w:r>
              <w:rPr>
                <w:rStyle w:val="ingredient"/>
                <w:rFonts w:ascii="Arial" w:hAnsi="Arial" w:cs="Arial"/>
                <w:color w:val="5A5555"/>
                <w:sz w:val="2"/>
                <w:szCs w:val="2"/>
              </w:rPr>
              <w:t>sa</w:t>
            </w:r>
            <w:proofErr w:type="spellEnd"/>
          </w:p>
        </w:tc>
        <w:tc>
          <w:tcPr>
            <w:tcW w:w="2681" w:type="dxa"/>
          </w:tcPr>
          <w:p w14:paraId="76C6FCC2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>Värm upp olivoljan i en kastrull. Låt vitlöksklyftorna fräsa långsamt i oljan, utan att de tar färg.</w:t>
            </w:r>
          </w:p>
          <w:p w14:paraId="4ADB9D08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Tillsätt tomater, basilika, salt </w:t>
            </w:r>
            <w:proofErr w:type="spellStart"/>
            <w:r w:rsidRPr="00734824">
              <w:rPr>
                <w:lang w:val="sv-SE"/>
              </w:rPr>
              <w:t>och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socker</w:t>
            </w:r>
            <w:proofErr w:type="spellEnd"/>
            <w:r w:rsidRPr="00734824">
              <w:rPr>
                <w:lang w:val="sv-SE"/>
              </w:rPr>
              <w:t xml:space="preserve">. </w:t>
            </w:r>
            <w:proofErr w:type="spellStart"/>
            <w:r w:rsidRPr="00734824">
              <w:rPr>
                <w:lang w:val="sv-SE"/>
              </w:rPr>
              <w:t>Späd</w:t>
            </w:r>
            <w:proofErr w:type="spellEnd"/>
            <w:r w:rsidRPr="00734824">
              <w:rPr>
                <w:lang w:val="sv-SE"/>
              </w:rPr>
              <w:t xml:space="preserve"> med lite </w:t>
            </w:r>
            <w:proofErr w:type="spellStart"/>
            <w:r w:rsidRPr="00734824">
              <w:rPr>
                <w:lang w:val="sv-SE"/>
              </w:rPr>
              <w:t>vatten</w:t>
            </w:r>
            <w:proofErr w:type="spellEnd"/>
            <w:r w:rsidRPr="00734824">
              <w:rPr>
                <w:lang w:val="sv-SE"/>
              </w:rPr>
              <w:t xml:space="preserve"> om det </w:t>
            </w:r>
            <w:proofErr w:type="spellStart"/>
            <w:r w:rsidRPr="00734824">
              <w:rPr>
                <w:lang w:val="sv-SE"/>
              </w:rPr>
              <w:t>behövs</w:t>
            </w:r>
            <w:proofErr w:type="spellEnd"/>
            <w:r w:rsidRPr="00734824">
              <w:rPr>
                <w:lang w:val="sv-SE"/>
              </w:rPr>
              <w:t xml:space="preserve">. </w:t>
            </w:r>
            <w:proofErr w:type="spellStart"/>
            <w:r w:rsidRPr="00734824">
              <w:rPr>
                <w:lang w:val="sv-SE"/>
              </w:rPr>
              <w:t>Låt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lastRenderedPageBreak/>
              <w:t>tomatsåsen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koka</w:t>
            </w:r>
            <w:proofErr w:type="spellEnd"/>
            <w:r w:rsidRPr="00734824">
              <w:rPr>
                <w:lang w:val="sv-SE"/>
              </w:rPr>
              <w:t xml:space="preserve"> under lock </w:t>
            </w:r>
            <w:proofErr w:type="spellStart"/>
            <w:r w:rsidRPr="00734824">
              <w:rPr>
                <w:lang w:val="sv-SE"/>
              </w:rPr>
              <w:t>på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svag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värme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i</w:t>
            </w:r>
            <w:proofErr w:type="spellEnd"/>
            <w:r w:rsidRPr="00734824">
              <w:rPr>
                <w:lang w:val="sv-SE"/>
              </w:rPr>
              <w:t xml:space="preserve"> ca 45 </w:t>
            </w:r>
            <w:proofErr w:type="spellStart"/>
            <w:r w:rsidRPr="00734824">
              <w:rPr>
                <w:lang w:val="sv-SE"/>
              </w:rPr>
              <w:t>minuter</w:t>
            </w:r>
            <w:proofErr w:type="spellEnd"/>
            <w:r w:rsidRPr="00734824">
              <w:rPr>
                <w:lang w:val="sv-SE"/>
              </w:rPr>
              <w:t>.</w:t>
            </w:r>
          </w:p>
          <w:p w14:paraId="66240DCD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proofErr w:type="spellStart"/>
            <w:r w:rsidRPr="00734824">
              <w:rPr>
                <w:lang w:val="sv-SE"/>
              </w:rPr>
              <w:t>Plocka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upp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och</w:t>
            </w:r>
            <w:proofErr w:type="spellEnd"/>
            <w:r w:rsidRPr="00734824">
              <w:rPr>
                <w:lang w:val="sv-SE"/>
              </w:rPr>
              <w:t xml:space="preserve"> kasta vitlöksklyftorna, smaka av med salt.</w:t>
            </w:r>
          </w:p>
          <w:p w14:paraId="10325FC5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>Lägg auberginebitarna på en lutande skärbräda i 30 minuter. Strö över lite salt och låt lite av den beska vätskan rinna ur.</w:t>
            </w:r>
          </w:p>
          <w:p w14:paraId="7790CA6D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>Sätt ugnen på 200 grader.</w:t>
            </w:r>
          </w:p>
          <w:p w14:paraId="08B2AAD7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>Värm hälften av olivoljan i en stor stekpanna, lägg i auberginebitarna och låt dem fräsa på hög värme i ca 5 minuter.</w:t>
            </w:r>
          </w:p>
          <w:p w14:paraId="4950BBAB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Tillsätt ytterligare lite olivolja om det behövs. För </w:t>
            </w:r>
            <w:r w:rsidRPr="00734824">
              <w:rPr>
                <w:lang w:val="sv-SE"/>
              </w:rPr>
              <w:lastRenderedPageBreak/>
              <w:t xml:space="preserve">att bitarna inte ska bli </w:t>
            </w:r>
            <w:proofErr w:type="spellStart"/>
            <w:r w:rsidRPr="00734824">
              <w:rPr>
                <w:lang w:val="sv-SE"/>
              </w:rPr>
              <w:t>översaltade</w:t>
            </w:r>
            <w:proofErr w:type="spellEnd"/>
            <w:r w:rsidRPr="00734824">
              <w:rPr>
                <w:lang w:val="sv-SE"/>
              </w:rPr>
              <w:t xml:space="preserve"> smaka först av, salta och peppra sedan. Passa noga så att de inte bränns vid.</w:t>
            </w:r>
          </w:p>
          <w:p w14:paraId="393C667D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Koka upp lättsaltat pastavatten i en kastrull. Koka pastan ett par minuter kortare tid än vad som anges på förpackningen. Pastan ska vara ordentligt ”al </w:t>
            </w:r>
            <w:proofErr w:type="spellStart"/>
            <w:r w:rsidRPr="00734824">
              <w:rPr>
                <w:lang w:val="sv-SE"/>
              </w:rPr>
              <w:t>dente</w:t>
            </w:r>
            <w:proofErr w:type="spellEnd"/>
            <w:r w:rsidRPr="00734824">
              <w:rPr>
                <w:lang w:val="sv-SE"/>
              </w:rPr>
              <w:t>”. Låt rinna av i ett durkslag.</w:t>
            </w:r>
          </w:p>
          <w:p w14:paraId="5D349B4E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>Häll tillbaka pastan i kastrullen. Blanda den noga med tomatsås, aubergine och de båda ostsorterna.</w:t>
            </w:r>
          </w:p>
          <w:p w14:paraId="4636EDA1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Smörj en ugnsform rikligt </w:t>
            </w:r>
            <w:r w:rsidRPr="00734824">
              <w:rPr>
                <w:lang w:val="sv-SE"/>
              </w:rPr>
              <w:lastRenderedPageBreak/>
              <w:t>med olivolja och strö ett lager ströbröd i botten på formen.</w:t>
            </w:r>
          </w:p>
          <w:p w14:paraId="444721B7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Häll sedan försiktigt över lite av pastablandningen i formen. Riv över hälften av osten. Häll över resten av </w:t>
            </w:r>
            <w:proofErr w:type="spellStart"/>
            <w:r w:rsidRPr="00734824">
              <w:rPr>
                <w:lang w:val="sv-SE"/>
              </w:rPr>
              <w:t>pastabladningen</w:t>
            </w:r>
            <w:proofErr w:type="spellEnd"/>
            <w:r w:rsidRPr="00734824">
              <w:rPr>
                <w:lang w:val="sv-SE"/>
              </w:rPr>
              <w:t>. Riv över resten av osten. Strö sedan över ett jämnt lager ströbröd. Ringla över lite olivolja.</w:t>
            </w:r>
          </w:p>
          <w:p w14:paraId="77E5365B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Sätt in formen i ugnen och gratinera pastan ca </w:t>
            </w:r>
            <w:proofErr w:type="gramStart"/>
            <w:r w:rsidRPr="00734824">
              <w:rPr>
                <w:lang w:val="sv-SE"/>
              </w:rPr>
              <w:t>15-20</w:t>
            </w:r>
            <w:proofErr w:type="gramEnd"/>
            <w:r w:rsidRPr="00734824">
              <w:rPr>
                <w:lang w:val="sv-SE"/>
              </w:rPr>
              <w:t xml:space="preserve"> minuter. Stäng av ugnen och låt formen stå kvar i ugnen i 5 minuter.</w:t>
            </w:r>
          </w:p>
          <w:p w14:paraId="2F6328D6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Skölj salladsbladen i kallt vatten och </w:t>
            </w:r>
            <w:r w:rsidRPr="00734824">
              <w:rPr>
                <w:lang w:val="sv-SE"/>
              </w:rPr>
              <w:lastRenderedPageBreak/>
              <w:t>torka dem med en salladsslunga eller skaka dem torra i en kökshandduk.</w:t>
            </w:r>
          </w:p>
          <w:p w14:paraId="0A226340" w14:textId="77777777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>Riv bladen i bitar och lägg dem i en rymlig salladsskål. Rör ihop alla ingredienser till dressingen och blanda ner den i salladen, försiktigt men noga.</w:t>
            </w:r>
          </w:p>
          <w:p w14:paraId="55D47453" w14:textId="640E5773" w:rsidR="00734824" w:rsidRPr="00734824" w:rsidRDefault="00734824" w:rsidP="00734824">
            <w:pPr>
              <w:pStyle w:val="ListParagraph"/>
              <w:numPr>
                <w:ilvl w:val="0"/>
                <w:numId w:val="18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Glöm inte att matsortera resterna från vitlök, basilika och rödlök för en mer hållbar matlagning, och njut av din </w:t>
            </w:r>
            <w:proofErr w:type="spellStart"/>
            <w:r w:rsidRPr="00734824">
              <w:rPr>
                <w:lang w:val="sv-SE"/>
              </w:rPr>
              <w:t>pastagratäng</w:t>
            </w:r>
            <w:proofErr w:type="spellEnd"/>
            <w:r w:rsidRPr="00734824">
              <w:rPr>
                <w:lang w:val="sv-SE"/>
              </w:rPr>
              <w:t>. /Köket-redaktionen</w:t>
            </w:r>
          </w:p>
        </w:tc>
        <w:tc>
          <w:tcPr>
            <w:tcW w:w="1654" w:type="dxa"/>
          </w:tcPr>
          <w:p w14:paraId="18D84C1B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 xml:space="preserve">Vegetarisk pastagratäng med massor av smak från tomatsås med vitlök och basilika, aubergine och två sorters ost. Bjud med Paolos </w:t>
            </w:r>
            <w:r w:rsidRPr="00734824">
              <w:rPr>
                <w:lang w:val="sv-SE"/>
              </w:rPr>
              <w:lastRenderedPageBreak/>
              <w:t xml:space="preserve">superenkla </w:t>
            </w:r>
            <w:proofErr w:type="spellStart"/>
            <w:r w:rsidRPr="00734824">
              <w:rPr>
                <w:lang w:val="sv-SE"/>
              </w:rPr>
              <w:t>sallad</w:t>
            </w:r>
            <w:proofErr w:type="spellEnd"/>
            <w:r w:rsidRPr="00734824">
              <w:rPr>
                <w:lang w:val="sv-SE"/>
              </w:rPr>
              <w:t>. </w:t>
            </w:r>
          </w:p>
          <w:p w14:paraId="527F793B" w14:textId="77777777" w:rsidR="00734824" w:rsidRPr="00022BD3" w:rsidRDefault="00734824" w:rsidP="00734824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3645" w:type="dxa"/>
          </w:tcPr>
          <w:p w14:paraId="7B06882F" w14:textId="77777777" w:rsidR="00734824" w:rsidRPr="00734824" w:rsidRDefault="00734824" w:rsidP="00734824">
            <w:pPr>
              <w:rPr>
                <w:lang w:val="sv-SE"/>
              </w:rPr>
            </w:pPr>
            <w:hyperlink r:id="rId7" w:history="1">
              <w:r w:rsidRPr="00734824">
                <w:rPr>
                  <w:rStyle w:val="Hyperlink"/>
                  <w:lang w:val="sv-SE"/>
                </w:rPr>
                <w:t>https://www.koket.se/italiensk-pastagratang-med-aubergine</w:t>
              </w:r>
            </w:hyperlink>
          </w:p>
          <w:p w14:paraId="7F5AA78B" w14:textId="77777777" w:rsidR="00734824" w:rsidRPr="00734824" w:rsidRDefault="00734824" w:rsidP="00022BD3">
            <w:pPr>
              <w:rPr>
                <w:lang w:val="sv-SE"/>
              </w:rPr>
            </w:pPr>
          </w:p>
        </w:tc>
      </w:tr>
      <w:tr w:rsidR="008627F0" w14:paraId="3C0FF3E8" w14:textId="77777777" w:rsidTr="00734824">
        <w:tc>
          <w:tcPr>
            <w:tcW w:w="1598" w:type="dxa"/>
          </w:tcPr>
          <w:p w14:paraId="5691CA69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>Vegetarisk matsvinnsburgare</w:t>
            </w:r>
          </w:p>
          <w:p w14:paraId="2B931091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1444" w:type="dxa"/>
          </w:tcPr>
          <w:p w14:paraId="43EF50BC" w14:textId="15C9C480" w:rsidR="00734824" w:rsidRPr="00734824" w:rsidRDefault="00734824" w:rsidP="00734824">
            <w:pPr>
              <w:rPr>
                <w:lang w:val="sv-SE"/>
              </w:rPr>
            </w:pPr>
            <w:r>
              <w:rPr>
                <w:lang w:val="sv-SE"/>
              </w:rPr>
              <w:t>30 minuter</w:t>
            </w:r>
          </w:p>
        </w:tc>
        <w:tc>
          <w:tcPr>
            <w:tcW w:w="2979" w:type="dxa"/>
          </w:tcPr>
          <w:p w14:paraId="7AD07B46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>
              <w:rPr>
                <w:rStyle w:val="ingredient"/>
                <w:rFonts w:ascii="Arial" w:hAnsi="Arial" w:cs="Arial"/>
                <w:color w:val="5A5555"/>
                <w:sz w:val="2"/>
                <w:szCs w:val="2"/>
              </w:rPr>
              <w:t>3 </w:t>
            </w:r>
            <w:r w:rsidRPr="00734824">
              <w:rPr>
                <w:lang w:val="sv-SE"/>
              </w:rPr>
              <w:t>potatisar, kokta</w:t>
            </w:r>
          </w:p>
          <w:p w14:paraId="2B163493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100 g champinjoner</w:t>
            </w:r>
          </w:p>
          <w:p w14:paraId="0DEBC6E5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dl ströbröd</w:t>
            </w:r>
          </w:p>
          <w:p w14:paraId="2939EA5A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>1 dl röda linser, kokta</w:t>
            </w:r>
          </w:p>
          <w:p w14:paraId="2DE04A26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2 klyfta vitlök</w:t>
            </w:r>
          </w:p>
          <w:p w14:paraId="10896A46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3 salladslökar (eller 1 gul lök)</w:t>
            </w:r>
          </w:p>
          <w:p w14:paraId="02BECA70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salt</w:t>
            </w:r>
          </w:p>
          <w:p w14:paraId="6C68D758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peppar</w:t>
            </w:r>
          </w:p>
          <w:p w14:paraId="0D1A2EB4" w14:textId="77777777" w:rsidR="00734824" w:rsidRPr="00734824" w:rsidRDefault="00734824" w:rsidP="00734824">
            <w:pPr>
              <w:ind w:left="360"/>
              <w:rPr>
                <w:lang w:val="sv-SE"/>
              </w:rPr>
            </w:pPr>
            <w:r w:rsidRPr="00734824">
              <w:rPr>
                <w:lang w:val="sv-SE"/>
              </w:rPr>
              <w:t>Servering</w:t>
            </w:r>
          </w:p>
          <w:p w14:paraId="407E70CE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4 hamburgerbröd</w:t>
            </w:r>
          </w:p>
          <w:p w14:paraId="4DBA5844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ketchup</w:t>
            </w:r>
          </w:p>
          <w:p w14:paraId="00D902D9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senap</w:t>
            </w:r>
          </w:p>
          <w:p w14:paraId="204EDFA7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1 tomat</w:t>
            </w:r>
          </w:p>
          <w:p w14:paraId="0CE6D294" w14:textId="77777777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majonnäs</w:t>
            </w:r>
          </w:p>
          <w:p w14:paraId="4EF90FC4" w14:textId="2426C4AD" w:rsidR="00734824" w:rsidRPr="00734824" w:rsidRDefault="00734824" w:rsidP="00734824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r w:rsidRPr="00734824">
              <w:rPr>
                <w:lang w:val="sv-SE"/>
              </w:rPr>
              <w:t>hackad gurkmix</w:t>
            </w:r>
          </w:p>
        </w:tc>
        <w:tc>
          <w:tcPr>
            <w:tcW w:w="2681" w:type="dxa"/>
          </w:tcPr>
          <w:p w14:paraId="13B52115" w14:textId="77777777" w:rsidR="00734824" w:rsidRPr="00734824" w:rsidRDefault="00734824" w:rsidP="00734824">
            <w:pPr>
              <w:pStyle w:val="ListParagraph"/>
              <w:numPr>
                <w:ilvl w:val="0"/>
                <w:numId w:val="22"/>
              </w:numPr>
              <w:rPr>
                <w:lang w:val="sv-SE"/>
              </w:rPr>
            </w:pPr>
            <w:r w:rsidRPr="00734824">
              <w:rPr>
                <w:lang w:val="sv-SE"/>
              </w:rPr>
              <w:lastRenderedPageBreak/>
              <w:t xml:space="preserve">Skala </w:t>
            </w:r>
            <w:proofErr w:type="spellStart"/>
            <w:r w:rsidRPr="00734824">
              <w:rPr>
                <w:lang w:val="sv-SE"/>
              </w:rPr>
              <w:t>potatisen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och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mosa</w:t>
            </w:r>
            <w:proofErr w:type="spellEnd"/>
            <w:r w:rsidRPr="00734824">
              <w:rPr>
                <w:lang w:val="sv-SE"/>
              </w:rPr>
              <w:t xml:space="preserve"> den. </w:t>
            </w:r>
            <w:proofErr w:type="spellStart"/>
            <w:r w:rsidRPr="00734824">
              <w:rPr>
                <w:lang w:val="sv-SE"/>
              </w:rPr>
              <w:t>Hacka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vitlök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och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lastRenderedPageBreak/>
              <w:t>salladslök</w:t>
            </w:r>
            <w:proofErr w:type="spellEnd"/>
            <w:r w:rsidRPr="00734824">
              <w:rPr>
                <w:lang w:val="sv-SE"/>
              </w:rPr>
              <w:t xml:space="preserve">, </w:t>
            </w:r>
            <w:proofErr w:type="spellStart"/>
            <w:r w:rsidRPr="00734824">
              <w:rPr>
                <w:lang w:val="sv-SE"/>
              </w:rPr>
              <w:t>även</w:t>
            </w:r>
            <w:proofErr w:type="spellEnd"/>
            <w:r w:rsidRPr="00734824">
              <w:rPr>
                <w:lang w:val="sv-SE"/>
              </w:rPr>
              <w:t xml:space="preserve"> det </w:t>
            </w:r>
            <w:proofErr w:type="spellStart"/>
            <w:r w:rsidRPr="00734824">
              <w:rPr>
                <w:lang w:val="sv-SE"/>
              </w:rPr>
              <w:t>gröna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på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salladslöken</w:t>
            </w:r>
            <w:proofErr w:type="spellEnd"/>
            <w:r w:rsidRPr="00734824">
              <w:rPr>
                <w:lang w:val="sv-SE"/>
              </w:rPr>
              <w:t xml:space="preserve">. </w:t>
            </w:r>
            <w:proofErr w:type="spellStart"/>
            <w:r w:rsidRPr="00734824">
              <w:rPr>
                <w:lang w:val="sv-SE"/>
              </w:rPr>
              <w:t>Riv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champinjonerna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på</w:t>
            </w:r>
            <w:proofErr w:type="spellEnd"/>
            <w:r w:rsidRPr="00734824">
              <w:rPr>
                <w:lang w:val="sv-SE"/>
              </w:rPr>
              <w:t xml:space="preserve"> den </w:t>
            </w:r>
            <w:proofErr w:type="spellStart"/>
            <w:r w:rsidRPr="00734824">
              <w:rPr>
                <w:lang w:val="sv-SE"/>
              </w:rPr>
              <w:t>grova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sidan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av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rivjärnet</w:t>
            </w:r>
            <w:proofErr w:type="spellEnd"/>
            <w:r w:rsidRPr="00734824">
              <w:rPr>
                <w:lang w:val="sv-SE"/>
              </w:rPr>
              <w:t>.</w:t>
            </w:r>
          </w:p>
          <w:p w14:paraId="26C2E8EA" w14:textId="77777777" w:rsidR="00734824" w:rsidRPr="00734824" w:rsidRDefault="00734824" w:rsidP="00734824">
            <w:pPr>
              <w:pStyle w:val="ListParagraph"/>
              <w:numPr>
                <w:ilvl w:val="0"/>
                <w:numId w:val="22"/>
              </w:numPr>
              <w:rPr>
                <w:lang w:val="sv-SE"/>
              </w:rPr>
            </w:pPr>
            <w:proofErr w:type="spellStart"/>
            <w:r w:rsidRPr="00734824">
              <w:rPr>
                <w:lang w:val="sv-SE"/>
              </w:rPr>
              <w:t>Blanda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ihop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alla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ingredienser</w:t>
            </w:r>
            <w:proofErr w:type="spellEnd"/>
            <w:r w:rsidRPr="00734824">
              <w:rPr>
                <w:lang w:val="sv-SE"/>
              </w:rPr>
              <w:t xml:space="preserve">, </w:t>
            </w:r>
            <w:proofErr w:type="spellStart"/>
            <w:r w:rsidRPr="00734824">
              <w:rPr>
                <w:lang w:val="sv-SE"/>
              </w:rPr>
              <w:t>låt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svälla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i</w:t>
            </w:r>
            <w:proofErr w:type="spellEnd"/>
            <w:r w:rsidRPr="00734824">
              <w:rPr>
                <w:lang w:val="sv-SE"/>
              </w:rPr>
              <w:t xml:space="preserve"> 10 </w:t>
            </w:r>
            <w:proofErr w:type="spellStart"/>
            <w:r w:rsidRPr="00734824">
              <w:rPr>
                <w:lang w:val="sv-SE"/>
              </w:rPr>
              <w:t>minuter</w:t>
            </w:r>
            <w:proofErr w:type="spellEnd"/>
            <w:r w:rsidRPr="00734824">
              <w:rPr>
                <w:lang w:val="sv-SE"/>
              </w:rPr>
              <w:t>. Är smeten för lös? Blanda i mer ströbröd och låt stå en stund till. För torr? Blanda i en skvätt vatten.</w:t>
            </w:r>
          </w:p>
          <w:p w14:paraId="1E6E1B06" w14:textId="77777777" w:rsidR="00734824" w:rsidRPr="00734824" w:rsidRDefault="00734824" w:rsidP="00734824">
            <w:pPr>
              <w:pStyle w:val="ListParagraph"/>
              <w:numPr>
                <w:ilvl w:val="0"/>
                <w:numId w:val="22"/>
              </w:numPr>
              <w:rPr>
                <w:lang w:val="sv-SE"/>
              </w:rPr>
            </w:pPr>
            <w:r w:rsidRPr="00734824">
              <w:rPr>
                <w:lang w:val="sv-SE"/>
              </w:rPr>
              <w:t>Forma smeten till burgare och stek i rapsolja i en non stick panna.</w:t>
            </w:r>
          </w:p>
          <w:p w14:paraId="010F69A2" w14:textId="77777777" w:rsidR="00734824" w:rsidRPr="00734824" w:rsidRDefault="00734824" w:rsidP="00734824">
            <w:pPr>
              <w:pStyle w:val="ListParagraph"/>
              <w:numPr>
                <w:ilvl w:val="0"/>
                <w:numId w:val="22"/>
              </w:numPr>
              <w:rPr>
                <w:lang w:val="sv-SE"/>
              </w:rPr>
            </w:pPr>
            <w:r w:rsidRPr="00734824">
              <w:rPr>
                <w:lang w:val="sv-SE"/>
              </w:rPr>
              <w:t xml:space="preserve">Servera burgarna i </w:t>
            </w:r>
            <w:proofErr w:type="spellStart"/>
            <w:r w:rsidRPr="00734824">
              <w:rPr>
                <w:lang w:val="sv-SE"/>
              </w:rPr>
              <w:t>bröd</w:t>
            </w:r>
            <w:proofErr w:type="spellEnd"/>
            <w:r w:rsidRPr="00734824">
              <w:rPr>
                <w:lang w:val="sv-SE"/>
              </w:rPr>
              <w:t xml:space="preserve"> med </w:t>
            </w:r>
            <w:proofErr w:type="spellStart"/>
            <w:r w:rsidRPr="00734824">
              <w:rPr>
                <w:lang w:val="sv-SE"/>
              </w:rPr>
              <w:t>alla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tillbehören</w:t>
            </w:r>
            <w:proofErr w:type="spellEnd"/>
            <w:r w:rsidRPr="00734824">
              <w:rPr>
                <w:lang w:val="sv-SE"/>
              </w:rPr>
              <w:t xml:space="preserve"> </w:t>
            </w:r>
            <w:proofErr w:type="spellStart"/>
            <w:r w:rsidRPr="00734824">
              <w:rPr>
                <w:lang w:val="sv-SE"/>
              </w:rPr>
              <w:t>på</w:t>
            </w:r>
            <w:proofErr w:type="spellEnd"/>
            <w:r w:rsidRPr="00734824">
              <w:rPr>
                <w:lang w:val="sv-SE"/>
              </w:rPr>
              <w:t>.</w:t>
            </w:r>
          </w:p>
          <w:p w14:paraId="43DEB961" w14:textId="77777777" w:rsidR="00734824" w:rsidRPr="00734824" w:rsidRDefault="00734824" w:rsidP="00734824">
            <w:pPr>
              <w:pStyle w:val="ListParagraph"/>
              <w:numPr>
                <w:ilvl w:val="0"/>
                <w:numId w:val="22"/>
              </w:numPr>
              <w:rPr>
                <w:lang w:val="sv-SE"/>
              </w:rPr>
            </w:pPr>
          </w:p>
        </w:tc>
        <w:tc>
          <w:tcPr>
            <w:tcW w:w="1654" w:type="dxa"/>
          </w:tcPr>
          <w:p w14:paraId="32F651F8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  <w:proofErr w:type="spellStart"/>
            <w:r w:rsidRPr="00734824">
              <w:rPr>
                <w:lang w:val="sv-SE"/>
              </w:rPr>
              <w:lastRenderedPageBreak/>
              <w:t>Vegoburgare</w:t>
            </w:r>
            <w:proofErr w:type="spellEnd"/>
            <w:r w:rsidRPr="00734824">
              <w:rPr>
                <w:lang w:val="sv-SE"/>
              </w:rPr>
              <w:t xml:space="preserve"> på mosad potatis, rivna </w:t>
            </w:r>
            <w:r w:rsidRPr="00734824">
              <w:rPr>
                <w:lang w:val="sv-SE"/>
              </w:rPr>
              <w:lastRenderedPageBreak/>
              <w:t>morötter, lök, riven svamp och gräslök mellan bröd med sallad, ketchup och tomat och gurkmix - en perfekt rätt att laga för att ta vara på kylskåpsrester!</w:t>
            </w:r>
          </w:p>
          <w:p w14:paraId="527A9CA6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3645" w:type="dxa"/>
          </w:tcPr>
          <w:p w14:paraId="53812960" w14:textId="77777777" w:rsidR="00734824" w:rsidRPr="00734824" w:rsidRDefault="00734824" w:rsidP="00734824">
            <w:pPr>
              <w:rPr>
                <w:lang w:val="sv-SE"/>
              </w:rPr>
            </w:pPr>
            <w:hyperlink r:id="rId8" w:history="1">
              <w:r w:rsidRPr="00734824">
                <w:rPr>
                  <w:rStyle w:val="Hyperlink"/>
                  <w:lang w:val="sv-SE"/>
                </w:rPr>
                <w:t>https://www.koket.se/vegetarisk-matsvinnsburgare</w:t>
              </w:r>
            </w:hyperlink>
          </w:p>
          <w:p w14:paraId="44D8610C" w14:textId="77777777" w:rsidR="00734824" w:rsidRPr="00734824" w:rsidRDefault="00734824" w:rsidP="00734824">
            <w:pPr>
              <w:rPr>
                <w:lang w:val="sv-SE"/>
              </w:rPr>
            </w:pPr>
          </w:p>
        </w:tc>
      </w:tr>
      <w:tr w:rsidR="008627F0" w14:paraId="17381888" w14:textId="77777777" w:rsidTr="00734824">
        <w:tc>
          <w:tcPr>
            <w:tcW w:w="1598" w:type="dxa"/>
          </w:tcPr>
          <w:p w14:paraId="6BB4B14D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  <w:proofErr w:type="spellStart"/>
            <w:r w:rsidRPr="00734824">
              <w:rPr>
                <w:lang w:val="sv-SE"/>
              </w:rPr>
              <w:t>Vego</w:t>
            </w:r>
            <w:proofErr w:type="spellEnd"/>
            <w:r w:rsidRPr="00734824">
              <w:rPr>
                <w:lang w:val="sv-SE"/>
              </w:rPr>
              <w:t xml:space="preserve"> auberginepizza med oliver och champinjoner</w:t>
            </w:r>
          </w:p>
          <w:p w14:paraId="56EA28CE" w14:textId="77777777" w:rsidR="00734824" w:rsidRPr="00734824" w:rsidRDefault="00734824" w:rsidP="00734824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1444" w:type="dxa"/>
          </w:tcPr>
          <w:p w14:paraId="702C3BA7" w14:textId="19152582" w:rsidR="00734824" w:rsidRDefault="008627F0" w:rsidP="00734824">
            <w:pPr>
              <w:rPr>
                <w:lang w:val="sv-SE"/>
              </w:rPr>
            </w:pPr>
            <w:r>
              <w:rPr>
                <w:lang w:val="sv-SE"/>
              </w:rPr>
              <w:t>1 timma</w:t>
            </w:r>
          </w:p>
        </w:tc>
        <w:tc>
          <w:tcPr>
            <w:tcW w:w="2979" w:type="dxa"/>
          </w:tcPr>
          <w:p w14:paraId="5455362D" w14:textId="77777777" w:rsidR="008627F0" w:rsidRDefault="008627F0" w:rsidP="008627F0">
            <w:pPr>
              <w:rPr>
                <w:rStyle w:val="ingredient"/>
                <w:rFonts w:ascii="Arial" w:hAnsi="Arial" w:cs="Arial"/>
                <w:color w:val="5A5555"/>
                <w:sz w:val="2"/>
                <w:szCs w:val="2"/>
              </w:rPr>
            </w:pPr>
          </w:p>
          <w:p w14:paraId="4605C466" w14:textId="77777777" w:rsidR="008627F0" w:rsidRDefault="008627F0" w:rsidP="008627F0">
            <w:pPr>
              <w:rPr>
                <w:rStyle w:val="ingredient"/>
                <w:rFonts w:ascii="Arial" w:hAnsi="Arial" w:cs="Arial"/>
                <w:color w:val="5A5555"/>
                <w:sz w:val="2"/>
                <w:szCs w:val="2"/>
              </w:rPr>
            </w:pPr>
          </w:p>
          <w:p w14:paraId="071C9AE8" w14:textId="77777777" w:rsidR="008627F0" w:rsidRPr="008627F0" w:rsidRDefault="008627F0" w:rsidP="008627F0">
            <w:pPr>
              <w:autoSpaceDE w:val="0"/>
              <w:autoSpaceDN w:val="0"/>
              <w:adjustRightInd w:val="0"/>
              <w:spacing w:after="40"/>
              <w:rPr>
                <w:lang w:val="sv-SE"/>
              </w:rPr>
            </w:pPr>
            <w:proofErr w:type="spellStart"/>
            <w:r w:rsidRPr="008627F0">
              <w:rPr>
                <w:lang w:val="sv-SE"/>
              </w:rPr>
              <w:t>Pizzabotten</w:t>
            </w:r>
            <w:proofErr w:type="spellEnd"/>
          </w:p>
          <w:p w14:paraId="6F6F6EA0" w14:textId="18B2AB12" w:rsidR="008627F0" w:rsidRPr="008627F0" w:rsidRDefault="008627F0" w:rsidP="008627F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t>2 dl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vatten</w:t>
            </w:r>
            <w:proofErr w:type="spellEnd"/>
          </w:p>
          <w:p w14:paraId="20F3E0BF" w14:textId="4DC8BA72" w:rsidR="008627F0" w:rsidRPr="008627F0" w:rsidRDefault="008627F0" w:rsidP="008627F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t>0,5 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förp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>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torrjäst</w:t>
            </w:r>
            <w:proofErr w:type="spellEnd"/>
          </w:p>
          <w:p w14:paraId="4701B329" w14:textId="7397D930" w:rsidR="008627F0" w:rsidRPr="008627F0" w:rsidRDefault="008627F0" w:rsidP="008627F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t>4 dl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vetemjöl</w:t>
            </w:r>
            <w:proofErr w:type="spellEnd"/>
          </w:p>
          <w:p w14:paraId="27431971" w14:textId="6C8E0F92" w:rsidR="008627F0" w:rsidRPr="008627F0" w:rsidRDefault="008627F0" w:rsidP="008627F0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t>0,5 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krm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> salt</w:t>
            </w:r>
          </w:p>
          <w:p w14:paraId="5433CCF5" w14:textId="77777777" w:rsidR="008627F0" w:rsidRPr="008627F0" w:rsidRDefault="008627F0" w:rsidP="008627F0">
            <w:pPr>
              <w:autoSpaceDE w:val="0"/>
              <w:autoSpaceDN w:val="0"/>
              <w:adjustRightInd w:val="0"/>
              <w:spacing w:after="40"/>
              <w:rPr>
                <w:lang w:val="sv-SE"/>
              </w:rPr>
            </w:pPr>
            <w:proofErr w:type="spellStart"/>
            <w:r w:rsidRPr="008627F0">
              <w:rPr>
                <w:lang w:val="sv-SE"/>
              </w:rPr>
              <w:t>Tomatsås</w:t>
            </w:r>
            <w:proofErr w:type="spellEnd"/>
          </w:p>
          <w:p w14:paraId="25310FA7" w14:textId="77777777" w:rsid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lastRenderedPageBreak/>
              <w:t>400 g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krossade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 xml:space="preserve"> tomater</w:t>
            </w:r>
          </w:p>
          <w:p w14:paraId="3D9C4F47" w14:textId="77777777" w:rsid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1 </w:t>
            </w:r>
            <w:proofErr w:type="spellStart"/>
            <w:r>
              <w:rPr>
                <w:rFonts w:ascii="AppleSystemUIFont" w:hAnsi="AppleSystemUIFont" w:cs="AppleSystemUIFont"/>
              </w:rPr>
              <w:t>gul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lök</w:t>
            </w:r>
          </w:p>
          <w:p w14:paraId="711068B1" w14:textId="77777777" w:rsid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t>2 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klyfta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> vitlök</w:t>
            </w:r>
          </w:p>
          <w:p w14:paraId="7E57AD39" w14:textId="77777777" w:rsid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1 </w:t>
            </w:r>
            <w:proofErr w:type="spellStart"/>
            <w:r>
              <w:rPr>
                <w:rFonts w:ascii="AppleSystemUIFont" w:hAnsi="AppleSystemUIFont" w:cs="AppleSystemUIFont"/>
              </w:rPr>
              <w:t>stjälk</w:t>
            </w:r>
            <w:proofErr w:type="spellEnd"/>
            <w:r>
              <w:rPr>
                <w:rFonts w:ascii="AppleSystemUIFont" w:hAnsi="AppleSystemUIFont" w:cs="AppleSystemUIFont"/>
              </w:rPr>
              <w:t> stjälkselleri</w:t>
            </w:r>
          </w:p>
          <w:p w14:paraId="719158AB" w14:textId="77777777" w:rsid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1 </w:t>
            </w:r>
            <w:proofErr w:type="spellStart"/>
            <w:r>
              <w:rPr>
                <w:rFonts w:ascii="AppleSystemUIFont" w:hAnsi="AppleSystemUIFont" w:cs="AppleSystemUIFont"/>
              </w:rPr>
              <w:t>röd</w:t>
            </w:r>
            <w:proofErr w:type="spellEnd"/>
            <w:r>
              <w:rPr>
                <w:rFonts w:ascii="AppleSystemUIFont" w:hAnsi="AppleSystemUIFont" w:cs="AppleSystemUIFont"/>
              </w:rPr>
              <w:t xml:space="preserve"> chilifrukt</w:t>
            </w:r>
          </w:p>
          <w:p w14:paraId="6ABD5CA2" w14:textId="77777777" w:rsid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8627F0">
              <w:rPr>
                <w:rFonts w:ascii="AppleSystemUIFont" w:hAnsi="AppleSystemUIFont" w:cs="AppleSystemUIFont"/>
              </w:rPr>
              <w:t>0,5 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krm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> salt</w:t>
            </w:r>
          </w:p>
          <w:p w14:paraId="75D4147C" w14:textId="1B280E68" w:rsidR="008627F0" w:rsidRPr="008627F0" w:rsidRDefault="008627F0" w:rsidP="008627F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proofErr w:type="spellStart"/>
            <w:r w:rsidRPr="008627F0">
              <w:rPr>
                <w:rFonts w:ascii="AppleSystemUIFont" w:hAnsi="AppleSystemUIFont" w:cs="AppleSystemUIFont"/>
              </w:rPr>
              <w:t>svartpeppar</w:t>
            </w:r>
            <w:proofErr w:type="spellEnd"/>
          </w:p>
          <w:p w14:paraId="380F4B2A" w14:textId="77777777" w:rsidR="008627F0" w:rsidRPr="008627F0" w:rsidRDefault="008627F0" w:rsidP="008627F0">
            <w:pPr>
              <w:autoSpaceDE w:val="0"/>
              <w:autoSpaceDN w:val="0"/>
              <w:adjustRightInd w:val="0"/>
              <w:spacing w:after="40"/>
              <w:rPr>
                <w:lang w:val="sv-SE"/>
              </w:rPr>
            </w:pPr>
            <w:r w:rsidRPr="008627F0">
              <w:rPr>
                <w:lang w:val="sv-SE"/>
              </w:rPr>
              <w:t>Topping</w:t>
            </w:r>
          </w:p>
          <w:p w14:paraId="0A2B253C" w14:textId="77777777" w:rsidR="008627F0" w:rsidRPr="008627F0" w:rsidRDefault="008627F0" w:rsidP="008627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</w:rPr>
            </w:pPr>
            <w:r w:rsidRPr="008627F0">
              <w:rPr>
                <w:rFonts w:ascii="AppleSystemUIFont" w:hAnsi="AppleSystemUIFont" w:cs="AppleSystemUIFont"/>
              </w:rPr>
              <w:t>1 aubergine</w:t>
            </w:r>
          </w:p>
          <w:p w14:paraId="7D932E08" w14:textId="77777777" w:rsidR="008627F0" w:rsidRPr="008627F0" w:rsidRDefault="008627F0" w:rsidP="008627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</w:rPr>
            </w:pPr>
            <w:proofErr w:type="spellStart"/>
            <w:r w:rsidRPr="008627F0">
              <w:rPr>
                <w:rFonts w:ascii="AppleSystemUIFont" w:hAnsi="AppleSystemUIFont" w:cs="AppleSystemUIFont"/>
              </w:rPr>
              <w:t>grovt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 xml:space="preserve"> havssalt</w:t>
            </w:r>
          </w:p>
          <w:p w14:paraId="4549BE97" w14:textId="77777777" w:rsidR="008627F0" w:rsidRPr="008627F0" w:rsidRDefault="008627F0" w:rsidP="008627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</w:rPr>
            </w:pPr>
            <w:r w:rsidRPr="008627F0">
              <w:rPr>
                <w:rFonts w:ascii="AppleSystemUIFont" w:hAnsi="AppleSystemUIFont" w:cs="AppleSystemUIFont"/>
              </w:rPr>
              <w:t>10 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svarta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 xml:space="preserve"> oliver</w:t>
            </w:r>
          </w:p>
          <w:p w14:paraId="53DBBECA" w14:textId="77777777" w:rsidR="008627F0" w:rsidRPr="008627F0" w:rsidRDefault="008627F0" w:rsidP="008627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</w:rPr>
            </w:pPr>
            <w:r w:rsidRPr="008627F0">
              <w:rPr>
                <w:rFonts w:ascii="AppleSystemUIFont" w:hAnsi="AppleSystemUIFont" w:cs="AppleSystemUIFont"/>
              </w:rPr>
              <w:t>3 champinjoner</w:t>
            </w:r>
          </w:p>
          <w:p w14:paraId="327E7C22" w14:textId="77777777" w:rsidR="008627F0" w:rsidRPr="008627F0" w:rsidRDefault="008627F0" w:rsidP="008627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</w:rPr>
            </w:pPr>
            <w:r w:rsidRPr="008627F0">
              <w:rPr>
                <w:rFonts w:ascii="AppleSystemUIFont" w:hAnsi="AppleSystemUIFont" w:cs="AppleSystemUIFont"/>
              </w:rPr>
              <w:t>150 g 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Valio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Oddlygood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 xml:space="preserve"> Veggie grated</w:t>
            </w:r>
          </w:p>
          <w:p w14:paraId="2518F481" w14:textId="2A9BB514" w:rsidR="008627F0" w:rsidRPr="008627F0" w:rsidRDefault="008627F0" w:rsidP="008627F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</w:rPr>
            </w:pPr>
            <w:proofErr w:type="spellStart"/>
            <w:r w:rsidRPr="008627F0">
              <w:rPr>
                <w:rFonts w:ascii="AppleSystemUIFont" w:hAnsi="AppleSystemUIFont" w:cs="AppleSystemUIFont"/>
              </w:rPr>
              <w:t>färsk</w:t>
            </w:r>
            <w:proofErr w:type="spellEnd"/>
            <w:r w:rsidRPr="008627F0">
              <w:rPr>
                <w:rFonts w:ascii="AppleSystemUIFont" w:hAnsi="AppleSystemUIFont" w:cs="AppleSystemUIFont"/>
              </w:rPr>
              <w:t xml:space="preserve"> </w:t>
            </w:r>
            <w:proofErr w:type="spellStart"/>
            <w:r w:rsidRPr="008627F0">
              <w:rPr>
                <w:rFonts w:ascii="AppleSystemUIFont" w:hAnsi="AppleSystemUIFont" w:cs="AppleSystemUIFont"/>
              </w:rPr>
              <w:t>basilika</w:t>
            </w:r>
            <w:proofErr w:type="spellEnd"/>
          </w:p>
          <w:p w14:paraId="6BF9672F" w14:textId="640C46D2" w:rsidR="008627F0" w:rsidRPr="008627F0" w:rsidRDefault="008627F0" w:rsidP="008627F0">
            <w:pPr>
              <w:rPr>
                <w:rStyle w:val="ingredient"/>
                <w:rFonts w:ascii="Arial" w:hAnsi="Arial" w:cs="Arial"/>
                <w:color w:val="5A5555"/>
                <w:sz w:val="2"/>
                <w:szCs w:val="2"/>
              </w:rPr>
            </w:pPr>
          </w:p>
        </w:tc>
        <w:tc>
          <w:tcPr>
            <w:tcW w:w="2681" w:type="dxa"/>
          </w:tcPr>
          <w:p w14:paraId="372716D9" w14:textId="77777777" w:rsidR="008627F0" w:rsidRPr="008627F0" w:rsidRDefault="008627F0" w:rsidP="008627F0">
            <w:pPr>
              <w:pStyle w:val="ListParagraph"/>
              <w:numPr>
                <w:ilvl w:val="0"/>
                <w:numId w:val="33"/>
              </w:numPr>
              <w:rPr>
                <w:lang w:val="sv-SE"/>
              </w:rPr>
            </w:pPr>
            <w:r w:rsidRPr="008627F0">
              <w:rPr>
                <w:lang w:val="sv-SE"/>
              </w:rPr>
              <w:lastRenderedPageBreak/>
              <w:t>Pizzadeg</w:t>
            </w:r>
            <w:r w:rsidRPr="008627F0">
              <w:rPr>
                <w:lang w:val="sv-SE"/>
              </w:rPr>
              <w:br/>
              <w:t xml:space="preserve">Värm vattnet till 41 grader. Blanda ihop </w:t>
            </w:r>
            <w:proofErr w:type="gramStart"/>
            <w:r w:rsidRPr="008627F0">
              <w:rPr>
                <w:lang w:val="sv-SE"/>
              </w:rPr>
              <w:t>de torra ingredienser</w:t>
            </w:r>
            <w:proofErr w:type="gramEnd"/>
            <w:r w:rsidRPr="008627F0">
              <w:rPr>
                <w:lang w:val="sv-SE"/>
              </w:rPr>
              <w:t xml:space="preserve"> till pizzabotten och </w:t>
            </w:r>
            <w:r w:rsidRPr="008627F0">
              <w:rPr>
                <w:lang w:val="sv-SE"/>
              </w:rPr>
              <w:lastRenderedPageBreak/>
              <w:t>rör ut dem i vattnet. Knåda degen ordentligt. Låt degen jäsa under bakduk medan du tillreder fyllningen.</w:t>
            </w:r>
          </w:p>
          <w:p w14:paraId="71A462BD" w14:textId="77777777" w:rsidR="008627F0" w:rsidRPr="008627F0" w:rsidRDefault="008627F0" w:rsidP="008627F0">
            <w:pPr>
              <w:pStyle w:val="ListParagraph"/>
              <w:numPr>
                <w:ilvl w:val="0"/>
                <w:numId w:val="33"/>
              </w:numPr>
              <w:rPr>
                <w:lang w:val="sv-SE"/>
              </w:rPr>
            </w:pPr>
            <w:r w:rsidRPr="008627F0">
              <w:rPr>
                <w:lang w:val="sv-SE"/>
              </w:rPr>
              <w:t>Tomatsås</w:t>
            </w:r>
            <w:r w:rsidRPr="008627F0">
              <w:rPr>
                <w:lang w:val="sv-SE"/>
              </w:rPr>
              <w:br/>
              <w:t>Finhacka alla grönsaker till tomatsåsen och lägg ner dem i en kastrull. Låt koka på svag värme i 15 minuter. Salta och peppra.</w:t>
            </w:r>
          </w:p>
          <w:p w14:paraId="4A6CD9AE" w14:textId="77777777" w:rsidR="008627F0" w:rsidRPr="008627F0" w:rsidRDefault="008627F0" w:rsidP="008627F0">
            <w:pPr>
              <w:pStyle w:val="ListParagraph"/>
              <w:numPr>
                <w:ilvl w:val="0"/>
                <w:numId w:val="33"/>
              </w:numPr>
              <w:rPr>
                <w:lang w:val="sv-SE"/>
              </w:rPr>
            </w:pPr>
            <w:proofErr w:type="spellStart"/>
            <w:r w:rsidRPr="008627F0">
              <w:rPr>
                <w:lang w:val="sv-SE"/>
              </w:rPr>
              <w:t>Topping</w:t>
            </w:r>
            <w:proofErr w:type="spellEnd"/>
            <w:r w:rsidRPr="008627F0">
              <w:rPr>
                <w:lang w:val="sv-SE"/>
              </w:rPr>
              <w:br/>
              <w:t xml:space="preserve">Skär auberginen i tunna skivor. Lägg ut skivorna på ett hushållspapper på arbetsbänken. Strö på rikligt med havssalt och vänta tills vätskan från auberginen dragits ut. Torka av vätska och </w:t>
            </w:r>
            <w:r w:rsidRPr="008627F0">
              <w:rPr>
                <w:lang w:val="sv-SE"/>
              </w:rPr>
              <w:lastRenderedPageBreak/>
              <w:t>överflödigt salt. Stek skivorna i olja i stekpanna eller i ugn på mittersta/översta falsen i 250 grader 15 minuter.</w:t>
            </w:r>
          </w:p>
          <w:p w14:paraId="4CE7CD24" w14:textId="77777777" w:rsidR="008627F0" w:rsidRPr="008627F0" w:rsidRDefault="008627F0" w:rsidP="008627F0">
            <w:pPr>
              <w:pStyle w:val="ListParagraph"/>
              <w:numPr>
                <w:ilvl w:val="0"/>
                <w:numId w:val="33"/>
              </w:numPr>
              <w:rPr>
                <w:lang w:val="sv-SE"/>
              </w:rPr>
            </w:pPr>
            <w:r w:rsidRPr="008627F0">
              <w:rPr>
                <w:lang w:val="sv-SE"/>
              </w:rPr>
              <w:t xml:space="preserve">Kavla ut degen och lägg den på bakplåtspapper på en bakplåt. Bred på tomatsås och fördela aubergine, oliver och skivade champinjoner över pizzan. Strö riven </w:t>
            </w:r>
            <w:proofErr w:type="spellStart"/>
            <w:r w:rsidRPr="008627F0">
              <w:rPr>
                <w:lang w:val="sv-SE"/>
              </w:rPr>
              <w:t>Oddlygood</w:t>
            </w:r>
            <w:proofErr w:type="spellEnd"/>
            <w:r w:rsidRPr="008627F0">
              <w:rPr>
                <w:lang w:val="sv-SE"/>
              </w:rPr>
              <w:t xml:space="preserve"> ovanpå. Grädda i 15 </w:t>
            </w:r>
            <w:proofErr w:type="spellStart"/>
            <w:r w:rsidRPr="008627F0">
              <w:rPr>
                <w:lang w:val="sv-SE"/>
              </w:rPr>
              <w:t>minuter</w:t>
            </w:r>
            <w:proofErr w:type="spellEnd"/>
            <w:r w:rsidRPr="008627F0">
              <w:rPr>
                <w:lang w:val="sv-SE"/>
              </w:rPr>
              <w:t>.</w:t>
            </w:r>
          </w:p>
          <w:p w14:paraId="59F8571B" w14:textId="36D3649C" w:rsidR="00734824" w:rsidRPr="008627F0" w:rsidRDefault="008627F0" w:rsidP="008627F0">
            <w:pPr>
              <w:pStyle w:val="ListParagraph"/>
              <w:numPr>
                <w:ilvl w:val="0"/>
                <w:numId w:val="33"/>
              </w:numPr>
              <w:rPr>
                <w:lang w:val="sv-SE"/>
              </w:rPr>
            </w:pPr>
            <w:r w:rsidRPr="008627F0">
              <w:rPr>
                <w:lang w:val="sv-SE"/>
              </w:rPr>
              <w:t>Toppa med färsk basilika.</w:t>
            </w:r>
          </w:p>
        </w:tc>
        <w:tc>
          <w:tcPr>
            <w:tcW w:w="1654" w:type="dxa"/>
          </w:tcPr>
          <w:p w14:paraId="36BD2686" w14:textId="77777777" w:rsidR="008627F0" w:rsidRPr="008627F0" w:rsidRDefault="008627F0" w:rsidP="008627F0">
            <w:pPr>
              <w:pStyle w:val="ListParagraph"/>
              <w:ind w:left="0"/>
              <w:rPr>
                <w:lang w:val="sv-SE"/>
              </w:rPr>
            </w:pPr>
            <w:proofErr w:type="spellStart"/>
            <w:r w:rsidRPr="008627F0">
              <w:rPr>
                <w:lang w:val="sv-SE"/>
              </w:rPr>
              <w:lastRenderedPageBreak/>
              <w:t>Vegansk</w:t>
            </w:r>
            <w:proofErr w:type="spellEnd"/>
            <w:r w:rsidRPr="008627F0">
              <w:rPr>
                <w:lang w:val="sv-SE"/>
              </w:rPr>
              <w:t xml:space="preserve"> pizza med aubergine, oliver och champinjoner. Krispig botten, </w:t>
            </w:r>
            <w:r w:rsidRPr="008627F0">
              <w:rPr>
                <w:lang w:val="sv-SE"/>
              </w:rPr>
              <w:lastRenderedPageBreak/>
              <w:t xml:space="preserve">hemgjord tomatsås och smältande god </w:t>
            </w:r>
            <w:proofErr w:type="spellStart"/>
            <w:r w:rsidRPr="008627F0">
              <w:rPr>
                <w:lang w:val="sv-SE"/>
              </w:rPr>
              <w:t>vego</w:t>
            </w:r>
            <w:proofErr w:type="spellEnd"/>
            <w:r w:rsidRPr="008627F0">
              <w:rPr>
                <w:lang w:val="sv-SE"/>
              </w:rPr>
              <w:t>-ost</w:t>
            </w:r>
          </w:p>
          <w:p w14:paraId="27328957" w14:textId="77777777" w:rsidR="00734824" w:rsidRPr="00734824" w:rsidRDefault="00734824" w:rsidP="008627F0">
            <w:pPr>
              <w:pStyle w:val="ListParagraph"/>
              <w:ind w:left="0"/>
              <w:rPr>
                <w:lang w:val="sv-SE"/>
              </w:rPr>
            </w:pPr>
          </w:p>
        </w:tc>
        <w:tc>
          <w:tcPr>
            <w:tcW w:w="3645" w:type="dxa"/>
          </w:tcPr>
          <w:p w14:paraId="319C3CC5" w14:textId="77777777" w:rsidR="008627F0" w:rsidRPr="008627F0" w:rsidRDefault="008627F0" w:rsidP="008627F0">
            <w:pPr>
              <w:rPr>
                <w:lang w:val="sv-SE"/>
              </w:rPr>
            </w:pPr>
            <w:hyperlink r:id="rId9" w:history="1">
              <w:r w:rsidRPr="008627F0">
                <w:rPr>
                  <w:rStyle w:val="Hyperlink"/>
                  <w:lang w:val="sv-SE"/>
                </w:rPr>
                <w:t>https://www.koket.se/vego-auberginepizza-med-oliver-och-champinjoner</w:t>
              </w:r>
            </w:hyperlink>
          </w:p>
          <w:p w14:paraId="58CBA2F9" w14:textId="77777777" w:rsidR="00734824" w:rsidRPr="00734824" w:rsidRDefault="00734824" w:rsidP="00734824">
            <w:pPr>
              <w:rPr>
                <w:lang w:val="sv-SE"/>
              </w:rPr>
            </w:pPr>
            <w:bookmarkStart w:id="0" w:name="_GoBack"/>
            <w:bookmarkEnd w:id="0"/>
          </w:p>
        </w:tc>
      </w:tr>
    </w:tbl>
    <w:p w14:paraId="0FB9A425" w14:textId="77777777" w:rsidR="00022BD3" w:rsidRPr="00022BD3" w:rsidRDefault="00022BD3" w:rsidP="00022BD3">
      <w:pPr>
        <w:pStyle w:val="ListParagraph"/>
        <w:rPr>
          <w:lang w:val="sv-SE"/>
        </w:rPr>
      </w:pPr>
    </w:p>
    <w:sectPr w:rsidR="00022BD3" w:rsidRPr="00022BD3" w:rsidSect="00022BD3">
      <w:pgSz w:w="16840" w:h="11900" w:orient="landscape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8E7E1C"/>
    <w:multiLevelType w:val="multilevel"/>
    <w:tmpl w:val="72C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83D33"/>
    <w:multiLevelType w:val="hybridMultilevel"/>
    <w:tmpl w:val="A2D2C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C68B0"/>
    <w:multiLevelType w:val="multilevel"/>
    <w:tmpl w:val="F2FE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83868"/>
    <w:multiLevelType w:val="hybridMultilevel"/>
    <w:tmpl w:val="4C46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B464E"/>
    <w:multiLevelType w:val="multilevel"/>
    <w:tmpl w:val="A0D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9779E"/>
    <w:multiLevelType w:val="multilevel"/>
    <w:tmpl w:val="5F7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91E16"/>
    <w:multiLevelType w:val="hybridMultilevel"/>
    <w:tmpl w:val="41EED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75B22"/>
    <w:multiLevelType w:val="hybridMultilevel"/>
    <w:tmpl w:val="54CEF784"/>
    <w:lvl w:ilvl="0" w:tplc="38B62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F070D"/>
    <w:multiLevelType w:val="multilevel"/>
    <w:tmpl w:val="7858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0222E"/>
    <w:multiLevelType w:val="hybridMultilevel"/>
    <w:tmpl w:val="0462A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46517"/>
    <w:multiLevelType w:val="multilevel"/>
    <w:tmpl w:val="01B8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C3A98"/>
    <w:multiLevelType w:val="hybridMultilevel"/>
    <w:tmpl w:val="4AD0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C7221"/>
    <w:multiLevelType w:val="multilevel"/>
    <w:tmpl w:val="7CA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D6BB3"/>
    <w:multiLevelType w:val="hybridMultilevel"/>
    <w:tmpl w:val="0F4AF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208FB"/>
    <w:multiLevelType w:val="hybridMultilevel"/>
    <w:tmpl w:val="5F1C0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F259F"/>
    <w:multiLevelType w:val="multilevel"/>
    <w:tmpl w:val="082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83415"/>
    <w:multiLevelType w:val="multilevel"/>
    <w:tmpl w:val="740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9D46CC"/>
    <w:multiLevelType w:val="multilevel"/>
    <w:tmpl w:val="6F1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3021D"/>
    <w:multiLevelType w:val="hybridMultilevel"/>
    <w:tmpl w:val="54CEF784"/>
    <w:lvl w:ilvl="0" w:tplc="38B62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02A20"/>
    <w:multiLevelType w:val="multilevel"/>
    <w:tmpl w:val="AC9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E77D9"/>
    <w:multiLevelType w:val="multilevel"/>
    <w:tmpl w:val="0072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01304"/>
    <w:multiLevelType w:val="hybridMultilevel"/>
    <w:tmpl w:val="54CEF784"/>
    <w:lvl w:ilvl="0" w:tplc="38B62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E473F"/>
    <w:multiLevelType w:val="multilevel"/>
    <w:tmpl w:val="1E9A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FB3A12"/>
    <w:multiLevelType w:val="hybridMultilevel"/>
    <w:tmpl w:val="2564D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4221F"/>
    <w:multiLevelType w:val="multilevel"/>
    <w:tmpl w:val="7D1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D4016"/>
    <w:multiLevelType w:val="hybridMultilevel"/>
    <w:tmpl w:val="54CEF784"/>
    <w:lvl w:ilvl="0" w:tplc="38B62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35332"/>
    <w:multiLevelType w:val="hybridMultilevel"/>
    <w:tmpl w:val="56962A5C"/>
    <w:lvl w:ilvl="0" w:tplc="60BC6C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9E65EF"/>
    <w:multiLevelType w:val="multilevel"/>
    <w:tmpl w:val="BD1A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2E7987"/>
    <w:multiLevelType w:val="multilevel"/>
    <w:tmpl w:val="1D92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B60F5"/>
    <w:multiLevelType w:val="multilevel"/>
    <w:tmpl w:val="C37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6"/>
  </w:num>
  <w:num w:numId="4">
    <w:abstractNumId w:val="13"/>
  </w:num>
  <w:num w:numId="5">
    <w:abstractNumId w:val="26"/>
  </w:num>
  <w:num w:numId="6">
    <w:abstractNumId w:val="15"/>
  </w:num>
  <w:num w:numId="7">
    <w:abstractNumId w:val="22"/>
  </w:num>
  <w:num w:numId="8">
    <w:abstractNumId w:val="3"/>
  </w:num>
  <w:num w:numId="9">
    <w:abstractNumId w:val="12"/>
  </w:num>
  <w:num w:numId="10">
    <w:abstractNumId w:val="16"/>
  </w:num>
  <w:num w:numId="11">
    <w:abstractNumId w:val="5"/>
  </w:num>
  <w:num w:numId="12">
    <w:abstractNumId w:val="29"/>
  </w:num>
  <w:num w:numId="13">
    <w:abstractNumId w:val="24"/>
  </w:num>
  <w:num w:numId="14">
    <w:abstractNumId w:val="8"/>
  </w:num>
  <w:num w:numId="15">
    <w:abstractNumId w:val="27"/>
  </w:num>
  <w:num w:numId="16">
    <w:abstractNumId w:val="31"/>
  </w:num>
  <w:num w:numId="17">
    <w:abstractNumId w:val="30"/>
  </w:num>
  <w:num w:numId="18">
    <w:abstractNumId w:val="28"/>
  </w:num>
  <w:num w:numId="19">
    <w:abstractNumId w:val="18"/>
  </w:num>
  <w:num w:numId="20">
    <w:abstractNumId w:val="7"/>
  </w:num>
  <w:num w:numId="21">
    <w:abstractNumId w:val="11"/>
  </w:num>
  <w:num w:numId="22">
    <w:abstractNumId w:val="21"/>
  </w:num>
  <w:num w:numId="23">
    <w:abstractNumId w:val="32"/>
  </w:num>
  <w:num w:numId="24">
    <w:abstractNumId w:val="23"/>
  </w:num>
  <w:num w:numId="25">
    <w:abstractNumId w:val="20"/>
  </w:num>
  <w:num w:numId="26">
    <w:abstractNumId w:val="0"/>
  </w:num>
  <w:num w:numId="27">
    <w:abstractNumId w:val="1"/>
  </w:num>
  <w:num w:numId="28">
    <w:abstractNumId w:val="2"/>
  </w:num>
  <w:num w:numId="29">
    <w:abstractNumId w:val="9"/>
  </w:num>
  <w:num w:numId="30">
    <w:abstractNumId w:val="14"/>
  </w:num>
  <w:num w:numId="31">
    <w:abstractNumId w:val="17"/>
  </w:num>
  <w:num w:numId="32">
    <w:abstractNumId w:val="2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D3"/>
    <w:rsid w:val="00022BD3"/>
    <w:rsid w:val="00062700"/>
    <w:rsid w:val="001E5D87"/>
    <w:rsid w:val="004977DE"/>
    <w:rsid w:val="00512DAB"/>
    <w:rsid w:val="005D061D"/>
    <w:rsid w:val="00734824"/>
    <w:rsid w:val="008207D1"/>
    <w:rsid w:val="008627F0"/>
    <w:rsid w:val="009379A5"/>
    <w:rsid w:val="00995D95"/>
    <w:rsid w:val="00D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C6A76"/>
  <w14:defaultImageDpi w14:val="32767"/>
  <w15:chartTrackingRefBased/>
  <w15:docId w15:val="{0920838D-E42F-9C4E-B378-6F8AB980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B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D3"/>
    <w:pPr>
      <w:ind w:left="720"/>
      <w:contextualSpacing/>
    </w:pPr>
  </w:style>
  <w:style w:type="table" w:styleId="TableGrid">
    <w:name w:val="Table Grid"/>
    <w:basedOn w:val="TableNormal"/>
    <w:uiPriority w:val="39"/>
    <w:rsid w:val="00022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">
    <w:name w:val="ingredient"/>
    <w:basedOn w:val="DefaultParagraphFont"/>
    <w:rsid w:val="00022BD3"/>
  </w:style>
  <w:style w:type="character" w:styleId="Hyperlink">
    <w:name w:val="Hyperlink"/>
    <w:basedOn w:val="DefaultParagraphFont"/>
    <w:uiPriority w:val="99"/>
    <w:semiHidden/>
    <w:unhideWhenUsed/>
    <w:rsid w:val="00022B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2BD3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022B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ket.se/vegetarisk-matsvinnsburg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ket.se/italiensk-pastagratang-med-auber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ket.se/vegetariska-kroppkakor-med-brynt-smor-och-kras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ket.se/vegobullar-med-kryddpeppar-och-karameliserad-l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ket.se/vego-auberginepizza-med-oliver-och-champinjo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cheng.tao86@gmail.com</dc:creator>
  <cp:keywords/>
  <dc:description/>
  <cp:lastModifiedBy>cheng.tao86@gmail.com</cp:lastModifiedBy>
  <cp:revision>1</cp:revision>
  <dcterms:created xsi:type="dcterms:W3CDTF">2019-12-12T22:49:00Z</dcterms:created>
  <dcterms:modified xsi:type="dcterms:W3CDTF">2019-12-12T23:18:00Z</dcterms:modified>
</cp:coreProperties>
</file>